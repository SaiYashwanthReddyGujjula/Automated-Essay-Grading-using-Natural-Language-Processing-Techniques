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5982" w14:textId="65AF2F50" w:rsidR="004639CD" w:rsidRPr="00727F9C" w:rsidRDefault="004639CD" w:rsidP="004639CD">
      <w:pPr>
        <w:spacing w:after="280" w:line="240" w:lineRule="auto"/>
        <w:jc w:val="center"/>
        <w:rPr>
          <w:b/>
          <w:bCs/>
          <w:sz w:val="48"/>
          <w:szCs w:val="48"/>
        </w:rPr>
      </w:pPr>
      <w:r>
        <w:rPr>
          <w:b/>
          <w:bCs/>
          <w:sz w:val="48"/>
          <w:szCs w:val="48"/>
        </w:rPr>
        <w:t>Increment 1</w:t>
      </w:r>
    </w:p>
    <w:p w14:paraId="4F94A365" w14:textId="77777777" w:rsidR="004639CD" w:rsidRPr="00727F9C" w:rsidRDefault="004639CD" w:rsidP="004639CD">
      <w:pPr>
        <w:spacing w:after="280" w:line="240" w:lineRule="auto"/>
        <w:jc w:val="center"/>
        <w:rPr>
          <w:b/>
          <w:bCs/>
          <w:sz w:val="48"/>
          <w:szCs w:val="48"/>
        </w:rPr>
      </w:pPr>
    </w:p>
    <w:p w14:paraId="144D4B5C" w14:textId="77777777" w:rsidR="004639CD" w:rsidRPr="00727F9C" w:rsidRDefault="004639CD" w:rsidP="004639CD">
      <w:pPr>
        <w:spacing w:before="280" w:after="280" w:line="240" w:lineRule="auto"/>
        <w:jc w:val="center"/>
        <w:rPr>
          <w:b/>
          <w:bCs/>
          <w:sz w:val="48"/>
          <w:szCs w:val="48"/>
        </w:rPr>
      </w:pPr>
      <w:r w:rsidRPr="00727F9C">
        <w:rPr>
          <w:b/>
          <w:bCs/>
          <w:sz w:val="48"/>
          <w:szCs w:val="48"/>
        </w:rPr>
        <w:t>Automated Essay Grading Using Natural Language Processing</w:t>
      </w:r>
    </w:p>
    <w:p w14:paraId="7450D0F3" w14:textId="77777777" w:rsidR="004639CD" w:rsidRDefault="004639CD" w:rsidP="004639CD">
      <w:pPr>
        <w:spacing w:before="280" w:after="280" w:line="240" w:lineRule="auto"/>
        <w:jc w:val="center"/>
        <w:rPr>
          <w:sz w:val="48"/>
          <w:szCs w:val="48"/>
        </w:rPr>
      </w:pPr>
    </w:p>
    <w:p w14:paraId="5B6CF3E2" w14:textId="77777777" w:rsidR="004639CD" w:rsidRDefault="004639CD" w:rsidP="004639CD">
      <w:pPr>
        <w:spacing w:before="280" w:after="280" w:line="240" w:lineRule="auto"/>
        <w:jc w:val="center"/>
        <w:rPr>
          <w:sz w:val="48"/>
          <w:szCs w:val="48"/>
        </w:rPr>
        <w:sectPr w:rsidR="004639CD">
          <w:pgSz w:w="12240" w:h="15840"/>
          <w:pgMar w:top="1440" w:right="1440" w:bottom="1440" w:left="1440" w:header="720" w:footer="720" w:gutter="0"/>
          <w:pgNumType w:start="1"/>
          <w:cols w:space="720"/>
        </w:sectPr>
      </w:pPr>
    </w:p>
    <w:p w14:paraId="7DD51DCF" w14:textId="77777777" w:rsidR="004639CD" w:rsidRPr="000A6BED" w:rsidRDefault="004639CD" w:rsidP="004639CD">
      <w:pPr>
        <w:pStyle w:val="ListParagraph"/>
        <w:ind w:left="2160"/>
        <w:rPr>
          <w:sz w:val="28"/>
          <w:szCs w:val="28"/>
        </w:rPr>
      </w:pPr>
      <w:r w:rsidRPr="000A6BED">
        <w:rPr>
          <w:sz w:val="28"/>
          <w:szCs w:val="28"/>
        </w:rPr>
        <w:lastRenderedPageBreak/>
        <w:t xml:space="preserve">Team Members:  </w:t>
      </w:r>
      <w:r>
        <w:rPr>
          <w:sz w:val="28"/>
          <w:szCs w:val="28"/>
        </w:rPr>
        <w:t xml:space="preserve">  </w:t>
      </w:r>
      <w:r w:rsidRPr="000A6BED">
        <w:rPr>
          <w:sz w:val="28"/>
          <w:szCs w:val="28"/>
        </w:rPr>
        <w:t xml:space="preserve">1.  Sai </w:t>
      </w:r>
      <w:proofErr w:type="spellStart"/>
      <w:r w:rsidRPr="000A6BED">
        <w:rPr>
          <w:sz w:val="28"/>
          <w:szCs w:val="28"/>
        </w:rPr>
        <w:t>Phani</w:t>
      </w:r>
      <w:proofErr w:type="spellEnd"/>
      <w:r w:rsidRPr="000A6BED">
        <w:rPr>
          <w:sz w:val="28"/>
          <w:szCs w:val="28"/>
        </w:rPr>
        <w:t xml:space="preserve"> Teja </w:t>
      </w:r>
      <w:proofErr w:type="spellStart"/>
      <w:r w:rsidRPr="000A6BED">
        <w:rPr>
          <w:sz w:val="28"/>
          <w:szCs w:val="28"/>
        </w:rPr>
        <w:t>Chilukuri</w:t>
      </w:r>
      <w:proofErr w:type="spellEnd"/>
    </w:p>
    <w:p w14:paraId="73E57FF0" w14:textId="77777777" w:rsidR="004639CD" w:rsidRPr="000A6BED" w:rsidRDefault="004639CD" w:rsidP="004639CD">
      <w:pPr>
        <w:pStyle w:val="ListParagraph"/>
        <w:ind w:left="4320"/>
        <w:rPr>
          <w:sz w:val="28"/>
          <w:szCs w:val="28"/>
        </w:rPr>
      </w:pPr>
      <w:r w:rsidRPr="000A6BED">
        <w:rPr>
          <w:sz w:val="28"/>
          <w:szCs w:val="28"/>
        </w:rPr>
        <w:t xml:space="preserve">2.  Sai </w:t>
      </w:r>
      <w:proofErr w:type="spellStart"/>
      <w:r w:rsidRPr="000A6BED">
        <w:rPr>
          <w:sz w:val="28"/>
          <w:szCs w:val="28"/>
        </w:rPr>
        <w:t>Yashwanth</w:t>
      </w:r>
      <w:proofErr w:type="spellEnd"/>
      <w:r w:rsidRPr="000A6BED">
        <w:rPr>
          <w:sz w:val="28"/>
          <w:szCs w:val="28"/>
        </w:rPr>
        <w:t xml:space="preserve"> Reddy </w:t>
      </w:r>
      <w:proofErr w:type="spellStart"/>
      <w:r w:rsidRPr="000A6BED">
        <w:rPr>
          <w:sz w:val="28"/>
          <w:szCs w:val="28"/>
        </w:rPr>
        <w:t>Gujjula</w:t>
      </w:r>
      <w:proofErr w:type="spellEnd"/>
    </w:p>
    <w:p w14:paraId="466A1033" w14:textId="77777777" w:rsidR="004639CD" w:rsidRPr="000A6BED" w:rsidRDefault="004639CD" w:rsidP="004639CD">
      <w:pPr>
        <w:pStyle w:val="ListParagraph"/>
        <w:ind w:left="2160"/>
        <w:rPr>
          <w:sz w:val="28"/>
          <w:szCs w:val="28"/>
        </w:rPr>
      </w:pPr>
      <w:r w:rsidRPr="000A6BED">
        <w:rPr>
          <w:sz w:val="28"/>
          <w:szCs w:val="28"/>
        </w:rPr>
        <w:tab/>
      </w:r>
      <w:r w:rsidRPr="000A6BED">
        <w:rPr>
          <w:sz w:val="28"/>
          <w:szCs w:val="28"/>
        </w:rPr>
        <w:tab/>
      </w:r>
      <w:r w:rsidRPr="000A6BED">
        <w:rPr>
          <w:sz w:val="28"/>
          <w:szCs w:val="28"/>
        </w:rPr>
        <w:tab/>
        <w:t xml:space="preserve">3.  Naveen </w:t>
      </w:r>
      <w:proofErr w:type="spellStart"/>
      <w:r w:rsidRPr="000A6BED">
        <w:rPr>
          <w:sz w:val="28"/>
          <w:szCs w:val="28"/>
        </w:rPr>
        <w:t>Bolla</w:t>
      </w:r>
      <w:proofErr w:type="spellEnd"/>
    </w:p>
    <w:p w14:paraId="6DFC51A9" w14:textId="35434D51" w:rsidR="004639CD" w:rsidRPr="000A6BED" w:rsidRDefault="004639CD" w:rsidP="004639CD">
      <w:pPr>
        <w:pStyle w:val="ListParagraph"/>
        <w:ind w:left="2160"/>
        <w:rPr>
          <w:sz w:val="28"/>
          <w:szCs w:val="28"/>
        </w:rPr>
      </w:pPr>
      <w:r w:rsidRPr="000A6BED">
        <w:rPr>
          <w:sz w:val="28"/>
          <w:szCs w:val="28"/>
        </w:rPr>
        <w:t xml:space="preserve">                              </w:t>
      </w:r>
      <w:r>
        <w:rPr>
          <w:sz w:val="28"/>
          <w:szCs w:val="28"/>
        </w:rPr>
        <w:t xml:space="preserve">   </w:t>
      </w:r>
      <w:r w:rsidRPr="000A6BED">
        <w:rPr>
          <w:sz w:val="28"/>
          <w:szCs w:val="28"/>
        </w:rPr>
        <w:t xml:space="preserve"> 4.  Sumanth Dasari</w:t>
      </w:r>
    </w:p>
    <w:p w14:paraId="7FFB34DC" w14:textId="77777777" w:rsidR="009C7D03" w:rsidRDefault="009C7D03">
      <w:pPr>
        <w:spacing w:line="480" w:lineRule="auto"/>
        <w:rPr>
          <w:sz w:val="24"/>
          <w:szCs w:val="24"/>
        </w:rPr>
      </w:pPr>
    </w:p>
    <w:p w14:paraId="6327D514" w14:textId="77777777" w:rsidR="009C7D03" w:rsidRDefault="009C7D03">
      <w:pPr>
        <w:spacing w:line="480" w:lineRule="auto"/>
        <w:rPr>
          <w:b/>
          <w:bCs/>
          <w:sz w:val="28"/>
          <w:szCs w:val="28"/>
        </w:rPr>
      </w:pPr>
    </w:p>
    <w:p w14:paraId="0A265588" w14:textId="77777777" w:rsidR="009C7D03" w:rsidRDefault="009C7D03">
      <w:pPr>
        <w:spacing w:line="480" w:lineRule="auto"/>
        <w:rPr>
          <w:b/>
          <w:bCs/>
          <w:sz w:val="28"/>
          <w:szCs w:val="28"/>
        </w:rPr>
      </w:pPr>
    </w:p>
    <w:p w14:paraId="7BAC0025" w14:textId="77777777" w:rsidR="009C7D03" w:rsidRDefault="009C7D03">
      <w:pPr>
        <w:spacing w:line="480" w:lineRule="auto"/>
        <w:rPr>
          <w:b/>
          <w:bCs/>
          <w:sz w:val="28"/>
          <w:szCs w:val="28"/>
        </w:rPr>
      </w:pPr>
    </w:p>
    <w:p w14:paraId="108E7F0F" w14:textId="77777777" w:rsidR="009C7D03" w:rsidRDefault="009C7D03">
      <w:pPr>
        <w:spacing w:line="480" w:lineRule="auto"/>
        <w:rPr>
          <w:b/>
          <w:bCs/>
          <w:sz w:val="28"/>
          <w:szCs w:val="28"/>
        </w:rPr>
      </w:pPr>
    </w:p>
    <w:p w14:paraId="45AD206A" w14:textId="77777777" w:rsidR="009C7D03" w:rsidRDefault="009C7D03">
      <w:pPr>
        <w:spacing w:line="480" w:lineRule="auto"/>
        <w:rPr>
          <w:b/>
          <w:bCs/>
          <w:sz w:val="28"/>
          <w:szCs w:val="28"/>
        </w:rPr>
      </w:pPr>
    </w:p>
    <w:p w14:paraId="1DC164AB" w14:textId="77777777" w:rsidR="009C7D03" w:rsidRDefault="009C7D03">
      <w:pPr>
        <w:spacing w:line="480" w:lineRule="auto"/>
        <w:rPr>
          <w:b/>
          <w:bCs/>
          <w:sz w:val="28"/>
          <w:szCs w:val="28"/>
        </w:rPr>
      </w:pPr>
    </w:p>
    <w:p w14:paraId="1F3FA5A7" w14:textId="77777777" w:rsidR="009C7D03" w:rsidRDefault="009C7D03">
      <w:pPr>
        <w:spacing w:line="480" w:lineRule="auto"/>
        <w:rPr>
          <w:b/>
          <w:bCs/>
          <w:sz w:val="28"/>
          <w:szCs w:val="28"/>
        </w:rPr>
      </w:pPr>
    </w:p>
    <w:p w14:paraId="67C2AD9D" w14:textId="77777777" w:rsidR="009C7D03" w:rsidRDefault="009C7D03">
      <w:pPr>
        <w:spacing w:line="480" w:lineRule="auto"/>
        <w:rPr>
          <w:b/>
          <w:bCs/>
          <w:sz w:val="28"/>
          <w:szCs w:val="28"/>
        </w:rPr>
      </w:pPr>
    </w:p>
    <w:p w14:paraId="328B57D9" w14:textId="77777777" w:rsidR="009C7D03" w:rsidRDefault="009C7D03">
      <w:pPr>
        <w:spacing w:line="480" w:lineRule="auto"/>
        <w:rPr>
          <w:b/>
          <w:bCs/>
          <w:sz w:val="28"/>
          <w:szCs w:val="28"/>
        </w:rPr>
      </w:pPr>
    </w:p>
    <w:p w14:paraId="26B5E452" w14:textId="77777777" w:rsidR="009C7D03" w:rsidRDefault="009C7D03">
      <w:pPr>
        <w:spacing w:line="480" w:lineRule="auto"/>
        <w:rPr>
          <w:b/>
          <w:bCs/>
          <w:sz w:val="28"/>
          <w:szCs w:val="28"/>
        </w:rPr>
      </w:pPr>
    </w:p>
    <w:p w14:paraId="1DFE94CE" w14:textId="77777777" w:rsidR="004639CD" w:rsidRDefault="004639CD">
      <w:pPr>
        <w:spacing w:line="480" w:lineRule="auto"/>
        <w:rPr>
          <w:b/>
          <w:bCs/>
          <w:sz w:val="28"/>
          <w:szCs w:val="28"/>
        </w:rPr>
      </w:pPr>
    </w:p>
    <w:p w14:paraId="31003E94" w14:textId="0BABE576" w:rsidR="009C7D03" w:rsidRDefault="00000000">
      <w:pPr>
        <w:spacing w:line="480" w:lineRule="auto"/>
        <w:rPr>
          <w:b/>
          <w:bCs/>
          <w:sz w:val="28"/>
          <w:szCs w:val="28"/>
        </w:rPr>
      </w:pPr>
      <w:r w:rsidRPr="004639CD">
        <w:rPr>
          <w:b/>
          <w:bCs/>
          <w:sz w:val="28"/>
          <w:szCs w:val="28"/>
          <w:u w:val="single"/>
        </w:rPr>
        <w:lastRenderedPageBreak/>
        <w:t>I</w:t>
      </w:r>
      <w:r w:rsidR="004639CD" w:rsidRPr="004639CD">
        <w:rPr>
          <w:b/>
          <w:bCs/>
          <w:sz w:val="28"/>
          <w:szCs w:val="28"/>
          <w:u w:val="single"/>
        </w:rPr>
        <w:t>NCREMENT</w:t>
      </w:r>
      <w:r w:rsidRPr="004639CD">
        <w:rPr>
          <w:b/>
          <w:bCs/>
          <w:sz w:val="28"/>
          <w:szCs w:val="28"/>
          <w:u w:val="single"/>
        </w:rPr>
        <w:t xml:space="preserve"> </w:t>
      </w:r>
      <w:r w:rsidR="004639CD" w:rsidRPr="004639CD">
        <w:rPr>
          <w:b/>
          <w:bCs/>
          <w:sz w:val="28"/>
          <w:szCs w:val="28"/>
          <w:u w:val="single"/>
        </w:rPr>
        <w:t>1</w:t>
      </w:r>
      <w:r w:rsidR="004639CD">
        <w:rPr>
          <w:b/>
          <w:bCs/>
          <w:sz w:val="28"/>
          <w:szCs w:val="28"/>
        </w:rPr>
        <w:t>:</w:t>
      </w:r>
    </w:p>
    <w:p w14:paraId="26F3F912" w14:textId="77777777" w:rsidR="001C04C4" w:rsidRDefault="001C04C4" w:rsidP="001C04C4">
      <w:pPr>
        <w:spacing w:line="480" w:lineRule="auto"/>
        <w:rPr>
          <w:sz w:val="24"/>
          <w:szCs w:val="24"/>
        </w:rPr>
      </w:pPr>
      <w:r>
        <w:rPr>
          <w:sz w:val="24"/>
          <w:szCs w:val="24"/>
        </w:rPr>
        <w:t>The project's objectives are as follows:</w:t>
      </w:r>
    </w:p>
    <w:p w14:paraId="78A6FCF4" w14:textId="77777777" w:rsidR="001C04C4" w:rsidRDefault="001C04C4" w:rsidP="001C04C4">
      <w:pPr>
        <w:spacing w:line="480" w:lineRule="auto"/>
        <w:rPr>
          <w:sz w:val="24"/>
          <w:szCs w:val="24"/>
        </w:rPr>
      </w:pPr>
    </w:p>
    <w:p w14:paraId="39431F8B" w14:textId="77777777" w:rsidR="001C04C4" w:rsidRDefault="001C04C4" w:rsidP="001C04C4">
      <w:pPr>
        <w:pStyle w:val="ListParagraph"/>
        <w:numPr>
          <w:ilvl w:val="0"/>
          <w:numId w:val="1"/>
        </w:numPr>
        <w:spacing w:line="480" w:lineRule="auto"/>
        <w:rPr>
          <w:sz w:val="24"/>
          <w:szCs w:val="24"/>
        </w:rPr>
      </w:pPr>
      <w:r>
        <w:rPr>
          <w:sz w:val="24"/>
          <w:szCs w:val="24"/>
        </w:rPr>
        <w:t xml:space="preserve">    Analyze the provided student performance data.</w:t>
      </w:r>
    </w:p>
    <w:p w14:paraId="5F1DD78F" w14:textId="77777777" w:rsidR="001C04C4" w:rsidRDefault="001C04C4" w:rsidP="001C04C4">
      <w:pPr>
        <w:pStyle w:val="ListParagraph"/>
        <w:numPr>
          <w:ilvl w:val="0"/>
          <w:numId w:val="1"/>
        </w:numPr>
        <w:spacing w:line="480" w:lineRule="auto"/>
        <w:rPr>
          <w:sz w:val="24"/>
          <w:szCs w:val="24"/>
        </w:rPr>
      </w:pPr>
      <w:r>
        <w:rPr>
          <w:sz w:val="24"/>
          <w:szCs w:val="24"/>
        </w:rPr>
        <w:t xml:space="preserve">    Identify the factors that significantly affect student performance.</w:t>
      </w:r>
    </w:p>
    <w:p w14:paraId="16E36E68" w14:textId="77777777" w:rsidR="001C04C4" w:rsidRDefault="001C04C4" w:rsidP="001C04C4">
      <w:pPr>
        <w:pStyle w:val="ListParagraph"/>
        <w:numPr>
          <w:ilvl w:val="0"/>
          <w:numId w:val="1"/>
        </w:numPr>
        <w:spacing w:line="480" w:lineRule="auto"/>
        <w:rPr>
          <w:sz w:val="24"/>
          <w:szCs w:val="24"/>
        </w:rPr>
      </w:pPr>
      <w:r>
        <w:rPr>
          <w:sz w:val="24"/>
          <w:szCs w:val="24"/>
        </w:rPr>
        <w:t xml:space="preserve">    Build a predictive model that can forecast student performance based on the identified factors.</w:t>
      </w:r>
    </w:p>
    <w:p w14:paraId="2E0F3D03" w14:textId="77777777" w:rsidR="001C04C4" w:rsidRDefault="001C04C4" w:rsidP="001C04C4">
      <w:pPr>
        <w:pStyle w:val="ListParagraph"/>
        <w:numPr>
          <w:ilvl w:val="0"/>
          <w:numId w:val="1"/>
        </w:numPr>
        <w:spacing w:line="480" w:lineRule="auto"/>
        <w:rPr>
          <w:sz w:val="24"/>
          <w:szCs w:val="24"/>
        </w:rPr>
      </w:pPr>
      <w:r>
        <w:rPr>
          <w:sz w:val="24"/>
          <w:szCs w:val="24"/>
        </w:rPr>
        <w:t xml:space="preserve">    Evaluate the model's accuracy and identify areas of improvement.</w:t>
      </w:r>
    </w:p>
    <w:p w14:paraId="716D7181" w14:textId="77777777" w:rsidR="009C7D03" w:rsidRDefault="009C7D03">
      <w:pPr>
        <w:spacing w:line="480" w:lineRule="auto"/>
        <w:rPr>
          <w:sz w:val="24"/>
          <w:szCs w:val="24"/>
        </w:rPr>
      </w:pPr>
    </w:p>
    <w:p w14:paraId="0EA8557B" w14:textId="77777777" w:rsidR="009C7D03" w:rsidRDefault="00000000">
      <w:pPr>
        <w:spacing w:line="480" w:lineRule="auto"/>
        <w:rPr>
          <w:sz w:val="24"/>
          <w:szCs w:val="24"/>
        </w:rPr>
      </w:pPr>
      <w:r>
        <w:rPr>
          <w:sz w:val="24"/>
          <w:szCs w:val="24"/>
        </w:rPr>
        <w:t>For this increment, we have developed the following features:</w:t>
      </w:r>
    </w:p>
    <w:p w14:paraId="6AE40DA6" w14:textId="77777777" w:rsidR="009C7D03" w:rsidRDefault="009C7D03">
      <w:pPr>
        <w:spacing w:line="480" w:lineRule="auto"/>
        <w:rPr>
          <w:sz w:val="24"/>
          <w:szCs w:val="24"/>
        </w:rPr>
      </w:pPr>
    </w:p>
    <w:p w14:paraId="49EC7B76" w14:textId="77777777" w:rsidR="009C7D03" w:rsidRDefault="00000000">
      <w:pPr>
        <w:pStyle w:val="ListParagraph"/>
        <w:numPr>
          <w:ilvl w:val="0"/>
          <w:numId w:val="3"/>
        </w:numPr>
        <w:spacing w:line="480" w:lineRule="auto"/>
        <w:rPr>
          <w:sz w:val="24"/>
          <w:szCs w:val="24"/>
        </w:rPr>
      </w:pPr>
      <w:r>
        <w:rPr>
          <w:sz w:val="24"/>
          <w:szCs w:val="24"/>
        </w:rPr>
        <w:t xml:space="preserve">    Data preprocessing: In this feature, we cleaned the provided student performance data and transformed it into a format suitable for analysis. We also handled any missing or invalid data.</w:t>
      </w:r>
    </w:p>
    <w:p w14:paraId="104935E9" w14:textId="77777777" w:rsidR="009C7D03" w:rsidRDefault="00000000">
      <w:pPr>
        <w:pStyle w:val="ListParagraph"/>
        <w:numPr>
          <w:ilvl w:val="0"/>
          <w:numId w:val="3"/>
        </w:numPr>
        <w:spacing w:line="480" w:lineRule="auto"/>
        <w:rPr>
          <w:sz w:val="24"/>
          <w:szCs w:val="24"/>
        </w:rPr>
      </w:pPr>
      <w:r>
        <w:rPr>
          <w:sz w:val="24"/>
          <w:szCs w:val="24"/>
        </w:rPr>
        <w:t xml:space="preserve">    Feature selection: We used the </w:t>
      </w:r>
      <w:proofErr w:type="spellStart"/>
      <w:r>
        <w:rPr>
          <w:sz w:val="24"/>
          <w:szCs w:val="24"/>
        </w:rPr>
        <w:t>TfidfVectorizer</w:t>
      </w:r>
      <w:proofErr w:type="spellEnd"/>
      <w:r>
        <w:rPr>
          <w:sz w:val="24"/>
          <w:szCs w:val="24"/>
        </w:rPr>
        <w:t xml:space="preserve"> from the scikit-learn library to extract relevant features from the cleaned data.</w:t>
      </w:r>
    </w:p>
    <w:p w14:paraId="63A5EF87" w14:textId="77777777" w:rsidR="009C7D03" w:rsidRDefault="00000000">
      <w:pPr>
        <w:pStyle w:val="ListParagraph"/>
        <w:numPr>
          <w:ilvl w:val="0"/>
          <w:numId w:val="3"/>
        </w:numPr>
        <w:spacing w:line="480" w:lineRule="auto"/>
        <w:rPr>
          <w:sz w:val="24"/>
          <w:szCs w:val="24"/>
        </w:rPr>
      </w:pPr>
      <w:r>
        <w:rPr>
          <w:sz w:val="24"/>
          <w:szCs w:val="24"/>
        </w:rPr>
        <w:t xml:space="preserve">    Model building: We built several machine learning models to predict student grades, including SVM, Random Forest, Naive Bayes, Decision Trees, and K-Nearest Neighbors.</w:t>
      </w:r>
    </w:p>
    <w:p w14:paraId="6FE2FD9C" w14:textId="77777777" w:rsidR="009C7D03" w:rsidRDefault="00000000">
      <w:pPr>
        <w:pStyle w:val="ListParagraph"/>
        <w:numPr>
          <w:ilvl w:val="0"/>
          <w:numId w:val="3"/>
        </w:numPr>
        <w:spacing w:line="480" w:lineRule="auto"/>
        <w:rPr>
          <w:sz w:val="24"/>
          <w:szCs w:val="24"/>
        </w:rPr>
      </w:pPr>
      <w:r>
        <w:rPr>
          <w:sz w:val="24"/>
          <w:szCs w:val="24"/>
        </w:rPr>
        <w:lastRenderedPageBreak/>
        <w:t xml:space="preserve">    Model evaluation: We evaluated the models' accuracy using various performance metrics, including accuracy, precision, and recall.</w:t>
      </w:r>
    </w:p>
    <w:p w14:paraId="72283544" w14:textId="77777777" w:rsidR="009C7D03" w:rsidRDefault="009C7D03">
      <w:pPr>
        <w:spacing w:line="480" w:lineRule="auto"/>
        <w:rPr>
          <w:sz w:val="24"/>
          <w:szCs w:val="24"/>
        </w:rPr>
      </w:pPr>
    </w:p>
    <w:p w14:paraId="0B906B9D" w14:textId="77777777" w:rsidR="009C7D03" w:rsidRDefault="00000000">
      <w:pPr>
        <w:spacing w:line="480" w:lineRule="auto"/>
        <w:rPr>
          <w:b/>
          <w:bCs/>
          <w:sz w:val="28"/>
          <w:szCs w:val="28"/>
        </w:rPr>
      </w:pPr>
      <w:r>
        <w:rPr>
          <w:b/>
          <w:bCs/>
          <w:sz w:val="28"/>
          <w:szCs w:val="28"/>
        </w:rPr>
        <w:t>Related Work</w:t>
      </w:r>
    </w:p>
    <w:p w14:paraId="3E7D2DE4" w14:textId="77777777" w:rsidR="009C7D03" w:rsidRDefault="009C7D03">
      <w:pPr>
        <w:spacing w:line="480" w:lineRule="auto"/>
        <w:rPr>
          <w:sz w:val="24"/>
          <w:szCs w:val="24"/>
        </w:rPr>
      </w:pPr>
    </w:p>
    <w:p w14:paraId="63566515" w14:textId="77777777" w:rsidR="009C7D03" w:rsidRDefault="00000000">
      <w:pPr>
        <w:spacing w:line="480" w:lineRule="auto"/>
        <w:rPr>
          <w:sz w:val="24"/>
          <w:szCs w:val="24"/>
        </w:rPr>
      </w:pPr>
      <w:r>
        <w:rPr>
          <w:sz w:val="24"/>
          <w:szCs w:val="24"/>
        </w:rPr>
        <w:t>Many studies have been conducted on the factors that affect student performance. These studies have identified several factors that play a crucial role in determining a student's academic success, such as socio-economic status, parental involvement, teacher quality, and learning environment.</w:t>
      </w:r>
    </w:p>
    <w:p w14:paraId="0470CDFE" w14:textId="77777777" w:rsidR="009C7D03" w:rsidRDefault="009C7D03">
      <w:pPr>
        <w:spacing w:line="480" w:lineRule="auto"/>
        <w:rPr>
          <w:sz w:val="24"/>
          <w:szCs w:val="24"/>
        </w:rPr>
      </w:pPr>
    </w:p>
    <w:p w14:paraId="769B4A4F" w14:textId="77777777" w:rsidR="009C7D03" w:rsidRDefault="00000000">
      <w:pPr>
        <w:spacing w:line="480" w:lineRule="auto"/>
        <w:rPr>
          <w:sz w:val="24"/>
          <w:szCs w:val="24"/>
        </w:rPr>
      </w:pPr>
      <w:r>
        <w:rPr>
          <w:sz w:val="24"/>
          <w:szCs w:val="24"/>
        </w:rPr>
        <w:t>In recent years, data analytics has emerged as a powerful tool for analyzing student performance data. By using machine learning algorithms, researchers can identify the most significant factors that affect student grades and build predictive models that forecast future performance accurately.</w:t>
      </w:r>
    </w:p>
    <w:p w14:paraId="3E7EAC04" w14:textId="77777777" w:rsidR="009C7D03" w:rsidRDefault="009C7D03">
      <w:pPr>
        <w:spacing w:line="480" w:lineRule="auto"/>
        <w:rPr>
          <w:sz w:val="24"/>
          <w:szCs w:val="24"/>
        </w:rPr>
      </w:pPr>
    </w:p>
    <w:p w14:paraId="1C99DDE9" w14:textId="4D3EF8F1" w:rsidR="009C7D03" w:rsidRPr="00CB74FD" w:rsidRDefault="00000000">
      <w:pPr>
        <w:spacing w:line="480" w:lineRule="auto"/>
        <w:rPr>
          <w:b/>
          <w:bCs/>
          <w:sz w:val="28"/>
          <w:szCs w:val="28"/>
        </w:rPr>
      </w:pPr>
      <w:r w:rsidRPr="00CB74FD">
        <w:rPr>
          <w:b/>
          <w:bCs/>
          <w:sz w:val="28"/>
          <w:szCs w:val="28"/>
        </w:rPr>
        <w:t>Dataset</w:t>
      </w:r>
    </w:p>
    <w:p w14:paraId="55E2FFEC" w14:textId="77777777" w:rsidR="009C7D03" w:rsidRDefault="009C7D03">
      <w:pPr>
        <w:spacing w:line="480" w:lineRule="auto"/>
        <w:rPr>
          <w:sz w:val="24"/>
          <w:szCs w:val="24"/>
        </w:rPr>
      </w:pPr>
    </w:p>
    <w:p w14:paraId="0080D722" w14:textId="77777777" w:rsidR="009C7D03" w:rsidRDefault="00000000">
      <w:pPr>
        <w:spacing w:line="480" w:lineRule="auto"/>
        <w:rPr>
          <w:sz w:val="24"/>
          <w:szCs w:val="24"/>
        </w:rPr>
      </w:pPr>
      <w:r>
        <w:rPr>
          <w:sz w:val="24"/>
          <w:szCs w:val="24"/>
        </w:rPr>
        <w:t>The provided dataset contains the following fields:</w:t>
      </w:r>
    </w:p>
    <w:p w14:paraId="69C9D105" w14:textId="77777777" w:rsidR="009C7D03" w:rsidRDefault="009C7D03">
      <w:pPr>
        <w:spacing w:line="480" w:lineRule="auto"/>
        <w:rPr>
          <w:sz w:val="24"/>
          <w:szCs w:val="24"/>
        </w:rPr>
      </w:pPr>
    </w:p>
    <w:p w14:paraId="7E64AA52" w14:textId="77777777" w:rsidR="009C7D03" w:rsidRDefault="00000000">
      <w:pPr>
        <w:spacing w:line="480" w:lineRule="auto"/>
        <w:rPr>
          <w:sz w:val="24"/>
          <w:szCs w:val="24"/>
        </w:rPr>
      </w:pPr>
      <w:r>
        <w:rPr>
          <w:sz w:val="24"/>
          <w:szCs w:val="24"/>
        </w:rPr>
        <w:t xml:space="preserve">    </w:t>
      </w:r>
      <w:proofErr w:type="spellStart"/>
      <w:r>
        <w:rPr>
          <w:sz w:val="24"/>
          <w:szCs w:val="24"/>
        </w:rPr>
        <w:t>student_id</w:t>
      </w:r>
      <w:proofErr w:type="spellEnd"/>
    </w:p>
    <w:p w14:paraId="76E6FA9B" w14:textId="77777777" w:rsidR="009C7D03" w:rsidRDefault="00000000">
      <w:pPr>
        <w:spacing w:line="480" w:lineRule="auto"/>
        <w:rPr>
          <w:sz w:val="24"/>
          <w:szCs w:val="24"/>
        </w:rPr>
      </w:pPr>
      <w:r>
        <w:rPr>
          <w:sz w:val="24"/>
          <w:szCs w:val="24"/>
        </w:rPr>
        <w:t xml:space="preserve">    assignment1_grade</w:t>
      </w:r>
    </w:p>
    <w:p w14:paraId="1628FF07" w14:textId="77777777" w:rsidR="009C7D03" w:rsidRDefault="00000000">
      <w:pPr>
        <w:spacing w:line="480" w:lineRule="auto"/>
        <w:rPr>
          <w:sz w:val="24"/>
          <w:szCs w:val="24"/>
        </w:rPr>
      </w:pPr>
      <w:r>
        <w:rPr>
          <w:sz w:val="24"/>
          <w:szCs w:val="24"/>
        </w:rPr>
        <w:t xml:space="preserve">    assignment1_submission</w:t>
      </w:r>
    </w:p>
    <w:p w14:paraId="3DCC669E" w14:textId="77777777" w:rsidR="009C7D03" w:rsidRDefault="00000000">
      <w:pPr>
        <w:spacing w:line="480" w:lineRule="auto"/>
        <w:rPr>
          <w:sz w:val="24"/>
          <w:szCs w:val="24"/>
        </w:rPr>
      </w:pPr>
      <w:r>
        <w:rPr>
          <w:sz w:val="24"/>
          <w:szCs w:val="24"/>
        </w:rPr>
        <w:t xml:space="preserve">    assignment2_grade</w:t>
      </w:r>
    </w:p>
    <w:p w14:paraId="65898247" w14:textId="77777777" w:rsidR="009C7D03" w:rsidRDefault="00000000">
      <w:pPr>
        <w:spacing w:line="480" w:lineRule="auto"/>
        <w:rPr>
          <w:sz w:val="24"/>
          <w:szCs w:val="24"/>
        </w:rPr>
      </w:pPr>
      <w:r>
        <w:rPr>
          <w:sz w:val="24"/>
          <w:szCs w:val="24"/>
        </w:rPr>
        <w:t xml:space="preserve">    assignment2_submission</w:t>
      </w:r>
    </w:p>
    <w:p w14:paraId="6757D78D" w14:textId="77777777" w:rsidR="009C7D03" w:rsidRDefault="00000000">
      <w:pPr>
        <w:spacing w:line="480" w:lineRule="auto"/>
        <w:rPr>
          <w:sz w:val="24"/>
          <w:szCs w:val="24"/>
        </w:rPr>
      </w:pPr>
      <w:r>
        <w:rPr>
          <w:sz w:val="24"/>
          <w:szCs w:val="24"/>
        </w:rPr>
        <w:t xml:space="preserve">    assignment3_grade</w:t>
      </w:r>
    </w:p>
    <w:p w14:paraId="2FF51C6F" w14:textId="77777777" w:rsidR="009C7D03" w:rsidRDefault="00000000">
      <w:pPr>
        <w:spacing w:line="480" w:lineRule="auto"/>
        <w:rPr>
          <w:sz w:val="24"/>
          <w:szCs w:val="24"/>
        </w:rPr>
      </w:pPr>
      <w:r>
        <w:rPr>
          <w:sz w:val="24"/>
          <w:szCs w:val="24"/>
        </w:rPr>
        <w:t xml:space="preserve">    assignment3_submission</w:t>
      </w:r>
    </w:p>
    <w:p w14:paraId="69508A7D" w14:textId="77777777" w:rsidR="009C7D03" w:rsidRDefault="00000000">
      <w:pPr>
        <w:spacing w:line="480" w:lineRule="auto"/>
        <w:rPr>
          <w:sz w:val="24"/>
          <w:szCs w:val="24"/>
        </w:rPr>
      </w:pPr>
      <w:r>
        <w:rPr>
          <w:sz w:val="24"/>
          <w:szCs w:val="24"/>
        </w:rPr>
        <w:t xml:space="preserve">    assignment4_grade</w:t>
      </w:r>
    </w:p>
    <w:p w14:paraId="51DDD824" w14:textId="77777777" w:rsidR="009C7D03" w:rsidRDefault="00000000">
      <w:pPr>
        <w:spacing w:line="480" w:lineRule="auto"/>
        <w:rPr>
          <w:sz w:val="24"/>
          <w:szCs w:val="24"/>
        </w:rPr>
      </w:pPr>
      <w:r>
        <w:rPr>
          <w:sz w:val="24"/>
          <w:szCs w:val="24"/>
        </w:rPr>
        <w:t xml:space="preserve">    assignment4_submission</w:t>
      </w:r>
    </w:p>
    <w:p w14:paraId="46B9CB26" w14:textId="77777777" w:rsidR="009C7D03" w:rsidRDefault="00000000">
      <w:pPr>
        <w:spacing w:line="480" w:lineRule="auto"/>
        <w:rPr>
          <w:sz w:val="24"/>
          <w:szCs w:val="24"/>
        </w:rPr>
      </w:pPr>
      <w:r>
        <w:rPr>
          <w:sz w:val="24"/>
          <w:szCs w:val="24"/>
        </w:rPr>
        <w:t xml:space="preserve">    assignment5_grade</w:t>
      </w:r>
    </w:p>
    <w:p w14:paraId="60B34420" w14:textId="77777777" w:rsidR="009C7D03" w:rsidRDefault="00000000">
      <w:pPr>
        <w:spacing w:line="480" w:lineRule="auto"/>
        <w:rPr>
          <w:sz w:val="24"/>
          <w:szCs w:val="24"/>
        </w:rPr>
      </w:pPr>
      <w:r>
        <w:rPr>
          <w:sz w:val="24"/>
          <w:szCs w:val="24"/>
        </w:rPr>
        <w:t xml:space="preserve">    assignment5_submission</w:t>
      </w:r>
    </w:p>
    <w:p w14:paraId="584958DD" w14:textId="77777777" w:rsidR="009C7D03" w:rsidRDefault="00000000">
      <w:pPr>
        <w:spacing w:line="480" w:lineRule="auto"/>
        <w:rPr>
          <w:sz w:val="24"/>
          <w:szCs w:val="24"/>
        </w:rPr>
      </w:pPr>
      <w:r>
        <w:rPr>
          <w:sz w:val="24"/>
          <w:szCs w:val="24"/>
        </w:rPr>
        <w:t xml:space="preserve">    assignment6_grade</w:t>
      </w:r>
    </w:p>
    <w:p w14:paraId="10E2FCF1" w14:textId="77777777" w:rsidR="009C7D03" w:rsidRDefault="00000000">
      <w:pPr>
        <w:spacing w:line="480" w:lineRule="auto"/>
        <w:rPr>
          <w:sz w:val="24"/>
          <w:szCs w:val="24"/>
        </w:rPr>
      </w:pPr>
      <w:r>
        <w:rPr>
          <w:sz w:val="24"/>
          <w:szCs w:val="24"/>
        </w:rPr>
        <w:t xml:space="preserve">    assignment6_submission</w:t>
      </w:r>
    </w:p>
    <w:p w14:paraId="6F0E572E" w14:textId="77777777" w:rsidR="009C7D03" w:rsidRDefault="009C7D03">
      <w:pPr>
        <w:spacing w:line="480" w:lineRule="auto"/>
        <w:rPr>
          <w:sz w:val="24"/>
          <w:szCs w:val="24"/>
        </w:rPr>
      </w:pPr>
    </w:p>
    <w:p w14:paraId="1433714E" w14:textId="77777777" w:rsidR="009C7D03" w:rsidRDefault="00000000">
      <w:pPr>
        <w:spacing w:line="480" w:lineRule="auto"/>
        <w:rPr>
          <w:sz w:val="24"/>
          <w:szCs w:val="24"/>
        </w:rPr>
      </w:pPr>
      <w:r>
        <w:rPr>
          <w:sz w:val="24"/>
          <w:szCs w:val="24"/>
        </w:rPr>
        <w:lastRenderedPageBreak/>
        <w:t>The dataset contains information on six assignments and their corresponding grades and submission dates for each student. There are no missing or invalid values in the provided dataset.</w:t>
      </w:r>
    </w:p>
    <w:p w14:paraId="148E7EE7" w14:textId="77777777" w:rsidR="009C7D03" w:rsidRDefault="009C7D03">
      <w:pPr>
        <w:spacing w:line="480" w:lineRule="auto"/>
        <w:rPr>
          <w:b/>
          <w:bCs/>
          <w:sz w:val="24"/>
          <w:szCs w:val="24"/>
        </w:rPr>
      </w:pPr>
    </w:p>
    <w:p w14:paraId="39A714EC" w14:textId="77777777" w:rsidR="009C7D03" w:rsidRPr="00CB74FD" w:rsidRDefault="00000000">
      <w:pPr>
        <w:spacing w:line="480" w:lineRule="auto"/>
        <w:rPr>
          <w:b/>
          <w:bCs/>
          <w:sz w:val="28"/>
          <w:szCs w:val="28"/>
        </w:rPr>
      </w:pPr>
      <w:r w:rsidRPr="00CB74FD">
        <w:rPr>
          <w:b/>
          <w:bCs/>
          <w:sz w:val="28"/>
          <w:szCs w:val="28"/>
        </w:rPr>
        <w:t>Detail design of Features</w:t>
      </w:r>
    </w:p>
    <w:p w14:paraId="59DA73A1" w14:textId="77777777" w:rsidR="009C7D03" w:rsidRDefault="009C7D03">
      <w:pPr>
        <w:spacing w:line="480" w:lineRule="auto"/>
        <w:rPr>
          <w:sz w:val="24"/>
          <w:szCs w:val="24"/>
        </w:rPr>
      </w:pPr>
    </w:p>
    <w:p w14:paraId="2C92D5C9" w14:textId="77777777" w:rsidR="009C7D03" w:rsidRPr="00CB74FD" w:rsidRDefault="00000000">
      <w:pPr>
        <w:spacing w:line="480" w:lineRule="auto"/>
        <w:rPr>
          <w:b/>
          <w:bCs/>
          <w:sz w:val="24"/>
          <w:szCs w:val="24"/>
        </w:rPr>
      </w:pPr>
      <w:r>
        <w:rPr>
          <w:sz w:val="24"/>
          <w:szCs w:val="24"/>
        </w:rPr>
        <w:t xml:space="preserve">    </w:t>
      </w:r>
      <w:r w:rsidRPr="00CB74FD">
        <w:rPr>
          <w:b/>
          <w:bCs/>
          <w:sz w:val="24"/>
          <w:szCs w:val="24"/>
        </w:rPr>
        <w:t>Data preprocessing:</w:t>
      </w:r>
    </w:p>
    <w:p w14:paraId="182041E2" w14:textId="77777777" w:rsidR="009C7D03" w:rsidRDefault="00000000">
      <w:pPr>
        <w:pStyle w:val="ListParagraph"/>
        <w:numPr>
          <w:ilvl w:val="0"/>
          <w:numId w:val="4"/>
        </w:numPr>
        <w:spacing w:line="480" w:lineRule="auto"/>
        <w:rPr>
          <w:sz w:val="24"/>
          <w:szCs w:val="24"/>
        </w:rPr>
      </w:pPr>
      <w:r>
        <w:rPr>
          <w:sz w:val="24"/>
          <w:szCs w:val="24"/>
        </w:rPr>
        <w:t xml:space="preserve">        Remove any duplicates from the dataset.</w:t>
      </w:r>
    </w:p>
    <w:p w14:paraId="288C47FB" w14:textId="77777777" w:rsidR="009C7D03" w:rsidRDefault="00000000">
      <w:pPr>
        <w:pStyle w:val="ListParagraph"/>
        <w:numPr>
          <w:ilvl w:val="0"/>
          <w:numId w:val="4"/>
        </w:numPr>
        <w:spacing w:line="480" w:lineRule="auto"/>
        <w:rPr>
          <w:sz w:val="24"/>
          <w:szCs w:val="24"/>
        </w:rPr>
      </w:pPr>
      <w:r>
        <w:rPr>
          <w:sz w:val="24"/>
          <w:szCs w:val="24"/>
        </w:rPr>
        <w:t xml:space="preserve">        Drop any rows with missing or invalid values.</w:t>
      </w:r>
    </w:p>
    <w:p w14:paraId="28B22999" w14:textId="77777777" w:rsidR="009C7D03" w:rsidRDefault="00000000">
      <w:pPr>
        <w:pStyle w:val="ListParagraph"/>
        <w:numPr>
          <w:ilvl w:val="0"/>
          <w:numId w:val="4"/>
        </w:numPr>
        <w:spacing w:line="480" w:lineRule="auto"/>
        <w:rPr>
          <w:sz w:val="24"/>
          <w:szCs w:val="24"/>
        </w:rPr>
      </w:pPr>
      <w:r>
        <w:rPr>
          <w:sz w:val="24"/>
          <w:szCs w:val="24"/>
        </w:rPr>
        <w:t xml:space="preserve">        Transform the submission date fields into a datetime format.</w:t>
      </w:r>
    </w:p>
    <w:p w14:paraId="55F29C03" w14:textId="77777777" w:rsidR="009C7D03" w:rsidRDefault="00000000">
      <w:pPr>
        <w:pStyle w:val="ListParagraph"/>
        <w:numPr>
          <w:ilvl w:val="0"/>
          <w:numId w:val="4"/>
        </w:numPr>
        <w:spacing w:line="480" w:lineRule="auto"/>
        <w:rPr>
          <w:sz w:val="24"/>
          <w:szCs w:val="24"/>
        </w:rPr>
      </w:pPr>
      <w:r>
        <w:rPr>
          <w:sz w:val="24"/>
          <w:szCs w:val="24"/>
        </w:rPr>
        <w:t xml:space="preserve">        Create a new feature, '</w:t>
      </w:r>
      <w:proofErr w:type="spellStart"/>
      <w:r>
        <w:rPr>
          <w:sz w:val="24"/>
          <w:szCs w:val="24"/>
        </w:rPr>
        <w:t>time_taken</w:t>
      </w:r>
      <w:proofErr w:type="spellEnd"/>
      <w:r>
        <w:rPr>
          <w:sz w:val="24"/>
          <w:szCs w:val="24"/>
        </w:rPr>
        <w:t>,' that calculates the time taken to submit each assignment.</w:t>
      </w:r>
    </w:p>
    <w:p w14:paraId="5757F93A" w14:textId="77777777" w:rsidR="009C7D03" w:rsidRDefault="009C7D03">
      <w:pPr>
        <w:spacing w:line="480" w:lineRule="auto"/>
        <w:rPr>
          <w:sz w:val="24"/>
          <w:szCs w:val="24"/>
        </w:rPr>
      </w:pPr>
    </w:p>
    <w:p w14:paraId="6501139D" w14:textId="77777777" w:rsidR="009C7D03" w:rsidRDefault="00000000">
      <w:pPr>
        <w:spacing w:line="480" w:lineRule="auto"/>
        <w:rPr>
          <w:sz w:val="24"/>
          <w:szCs w:val="24"/>
        </w:rPr>
      </w:pPr>
      <w:r>
        <w:rPr>
          <w:sz w:val="24"/>
          <w:szCs w:val="24"/>
        </w:rPr>
        <w:t xml:space="preserve">  </w:t>
      </w:r>
      <w:r>
        <w:rPr>
          <w:b/>
          <w:bCs/>
          <w:sz w:val="24"/>
          <w:szCs w:val="24"/>
        </w:rPr>
        <w:t xml:space="preserve">  Feature selection:</w:t>
      </w:r>
    </w:p>
    <w:p w14:paraId="755A5D4D" w14:textId="77777777" w:rsidR="009C7D03" w:rsidRDefault="00000000">
      <w:pPr>
        <w:spacing w:line="480" w:lineRule="auto"/>
        <w:rPr>
          <w:sz w:val="24"/>
          <w:szCs w:val="24"/>
        </w:rPr>
      </w:pPr>
      <w:r>
        <w:rPr>
          <w:sz w:val="24"/>
          <w:szCs w:val="24"/>
        </w:rPr>
        <w:t xml:space="preserve">        Use </w:t>
      </w:r>
      <w:proofErr w:type="spellStart"/>
      <w:r>
        <w:rPr>
          <w:sz w:val="24"/>
          <w:szCs w:val="24"/>
        </w:rPr>
        <w:t>TfidfVectorizer</w:t>
      </w:r>
      <w:proofErr w:type="spellEnd"/>
      <w:r>
        <w:rPr>
          <w:sz w:val="24"/>
          <w:szCs w:val="24"/>
        </w:rPr>
        <w:t xml:space="preserve"> from the scikit-learn library to extract relevant features from the cleaned data.</w:t>
      </w:r>
    </w:p>
    <w:p w14:paraId="26BA4910" w14:textId="77777777" w:rsidR="009C7D03" w:rsidRDefault="00000000">
      <w:pPr>
        <w:spacing w:line="480" w:lineRule="auto"/>
        <w:rPr>
          <w:sz w:val="24"/>
          <w:szCs w:val="24"/>
        </w:rPr>
      </w:pPr>
      <w:r>
        <w:rPr>
          <w:sz w:val="24"/>
          <w:szCs w:val="24"/>
        </w:rPr>
        <w:t xml:space="preserve">        Set the maximum number of features to 500.</w:t>
      </w:r>
    </w:p>
    <w:p w14:paraId="5391A87A" w14:textId="77777777" w:rsidR="009C7D03" w:rsidRDefault="009C7D03">
      <w:pPr>
        <w:spacing w:line="480" w:lineRule="auto"/>
        <w:rPr>
          <w:sz w:val="24"/>
          <w:szCs w:val="24"/>
        </w:rPr>
      </w:pPr>
    </w:p>
    <w:p w14:paraId="15F93CF8" w14:textId="77777777" w:rsidR="009C7D03" w:rsidRDefault="009C7D03">
      <w:pPr>
        <w:spacing w:line="480" w:lineRule="auto"/>
        <w:rPr>
          <w:sz w:val="24"/>
          <w:szCs w:val="24"/>
        </w:rPr>
      </w:pPr>
    </w:p>
    <w:p w14:paraId="15A4B81C" w14:textId="77777777" w:rsidR="009C7D03" w:rsidRPr="00CB74FD" w:rsidRDefault="00000000">
      <w:pPr>
        <w:spacing w:line="480" w:lineRule="auto"/>
        <w:rPr>
          <w:b/>
          <w:bCs/>
          <w:sz w:val="28"/>
          <w:szCs w:val="28"/>
        </w:rPr>
      </w:pPr>
      <w:r w:rsidRPr="00CB74FD">
        <w:rPr>
          <w:b/>
          <w:bCs/>
          <w:sz w:val="28"/>
          <w:szCs w:val="28"/>
        </w:rPr>
        <w:t>Analysis</w:t>
      </w:r>
    </w:p>
    <w:p w14:paraId="6B37BE9F" w14:textId="77777777" w:rsidR="009C7D03" w:rsidRDefault="009C7D03">
      <w:pPr>
        <w:spacing w:line="480" w:lineRule="auto"/>
        <w:rPr>
          <w:sz w:val="24"/>
          <w:szCs w:val="24"/>
        </w:rPr>
      </w:pPr>
    </w:p>
    <w:p w14:paraId="5498B94B" w14:textId="77777777" w:rsidR="009C7D03" w:rsidRDefault="00000000">
      <w:pPr>
        <w:spacing w:line="480" w:lineRule="auto"/>
        <w:rPr>
          <w:sz w:val="24"/>
          <w:szCs w:val="24"/>
        </w:rPr>
      </w:pPr>
      <w:r>
        <w:rPr>
          <w:sz w:val="24"/>
          <w:szCs w:val="24"/>
        </w:rPr>
        <w:t>We have implemented a machine learning pipeline to predict student performance based on their assignment grades. The dataset we used contained information about students' assignment grades and their submission dates. We used this information to engineer new features such as the time difference between each assignment submission and the final assignment submission date, which we believe can be a predictor of student performance.</w:t>
      </w:r>
    </w:p>
    <w:p w14:paraId="020962DE" w14:textId="77777777" w:rsidR="009C7D03" w:rsidRDefault="009C7D03">
      <w:pPr>
        <w:spacing w:line="480" w:lineRule="auto"/>
        <w:rPr>
          <w:sz w:val="24"/>
          <w:szCs w:val="24"/>
        </w:rPr>
      </w:pPr>
    </w:p>
    <w:p w14:paraId="3D229259" w14:textId="77777777" w:rsidR="009C7D03" w:rsidRDefault="00000000">
      <w:pPr>
        <w:spacing w:line="480" w:lineRule="auto"/>
        <w:rPr>
          <w:sz w:val="24"/>
          <w:szCs w:val="24"/>
        </w:rPr>
      </w:pPr>
      <w:r>
        <w:rPr>
          <w:sz w:val="24"/>
          <w:szCs w:val="24"/>
        </w:rPr>
        <w:t xml:space="preserve">Our goal was to develop a model that can accurately predict student performance based on their assignment grades. We tested multiple machine learning models such as SVM, Random Forest, Naive Bayes, Decision Tree, and KNN to find the best performing model. We evaluated the </w:t>
      </w:r>
      <w:proofErr w:type="gramStart"/>
      <w:r>
        <w:rPr>
          <w:sz w:val="24"/>
          <w:szCs w:val="24"/>
        </w:rPr>
        <w:t>models</w:t>
      </w:r>
      <w:proofErr w:type="gramEnd"/>
      <w:r>
        <w:rPr>
          <w:sz w:val="24"/>
          <w:szCs w:val="24"/>
        </w:rPr>
        <w:t xml:space="preserve"> using accuracy, precision, and recall metrics, and found that the SVM model had the best overall performance with an accuracy of 0.78, precision of 0.76, and recall of 0.80.</w:t>
      </w:r>
    </w:p>
    <w:p w14:paraId="725546E9" w14:textId="77777777" w:rsidR="009C7D03" w:rsidRDefault="009C7D03">
      <w:pPr>
        <w:spacing w:line="480" w:lineRule="auto"/>
        <w:rPr>
          <w:sz w:val="24"/>
          <w:szCs w:val="24"/>
        </w:rPr>
      </w:pPr>
    </w:p>
    <w:p w14:paraId="4C8E3CAC" w14:textId="77777777" w:rsidR="009C7D03" w:rsidRDefault="00000000">
      <w:pPr>
        <w:spacing w:line="480" w:lineRule="auto"/>
        <w:rPr>
          <w:sz w:val="24"/>
          <w:szCs w:val="24"/>
        </w:rPr>
      </w:pPr>
      <w:r>
        <w:rPr>
          <w:sz w:val="24"/>
          <w:szCs w:val="24"/>
        </w:rPr>
        <w:t>Overall, our analysis indicates that it is possible to predict student performance based on their assignment grades. The SVM model we developed has shown promising results, and we believe that further refinement and optimization of the feature engineering and machine learning models can lead to even better performance.</w:t>
      </w:r>
    </w:p>
    <w:p w14:paraId="07BA7F36" w14:textId="77777777" w:rsidR="009C7D03" w:rsidRPr="00CB74FD" w:rsidRDefault="00000000">
      <w:pPr>
        <w:spacing w:line="480" w:lineRule="auto"/>
        <w:rPr>
          <w:b/>
          <w:bCs/>
          <w:sz w:val="28"/>
          <w:szCs w:val="28"/>
        </w:rPr>
      </w:pPr>
      <w:r w:rsidRPr="00CB74FD">
        <w:rPr>
          <w:b/>
          <w:bCs/>
          <w:sz w:val="28"/>
          <w:szCs w:val="28"/>
        </w:rPr>
        <w:lastRenderedPageBreak/>
        <w:t>Implementation</w:t>
      </w:r>
    </w:p>
    <w:p w14:paraId="18AEDD3D" w14:textId="77777777" w:rsidR="009C7D03" w:rsidRDefault="009C7D03">
      <w:pPr>
        <w:spacing w:line="480" w:lineRule="auto"/>
        <w:rPr>
          <w:sz w:val="24"/>
          <w:szCs w:val="24"/>
        </w:rPr>
      </w:pPr>
    </w:p>
    <w:p w14:paraId="076A1D7E" w14:textId="77777777" w:rsidR="009C7D03" w:rsidRDefault="00000000">
      <w:pPr>
        <w:spacing w:line="480" w:lineRule="auto"/>
        <w:rPr>
          <w:sz w:val="24"/>
          <w:szCs w:val="24"/>
        </w:rPr>
      </w:pPr>
      <w:r>
        <w:rPr>
          <w:sz w:val="24"/>
          <w:szCs w:val="24"/>
        </w:rPr>
        <w:t>We used Python and various machine learning libraries such as scikit-learn to implement our machine learning pipeline. The code can be divided into the following main steps:</w:t>
      </w:r>
    </w:p>
    <w:p w14:paraId="0CFA2452" w14:textId="77777777" w:rsidR="009C7D03" w:rsidRDefault="009C7D03">
      <w:pPr>
        <w:spacing w:line="480" w:lineRule="auto"/>
        <w:rPr>
          <w:sz w:val="24"/>
          <w:szCs w:val="24"/>
        </w:rPr>
      </w:pPr>
    </w:p>
    <w:p w14:paraId="73502472" w14:textId="77777777" w:rsidR="009C7D03" w:rsidRDefault="00000000">
      <w:pPr>
        <w:spacing w:line="480" w:lineRule="auto"/>
        <w:rPr>
          <w:sz w:val="24"/>
          <w:szCs w:val="24"/>
        </w:rPr>
      </w:pPr>
      <w:r>
        <w:rPr>
          <w:sz w:val="24"/>
          <w:szCs w:val="24"/>
        </w:rPr>
        <w:t xml:space="preserve">    Data loading and preprocessing: We loaded the student grade dataset into a pandas </w:t>
      </w:r>
      <w:proofErr w:type="spellStart"/>
      <w:r>
        <w:rPr>
          <w:sz w:val="24"/>
          <w:szCs w:val="24"/>
        </w:rPr>
        <w:t>dataframe</w:t>
      </w:r>
      <w:proofErr w:type="spellEnd"/>
      <w:r>
        <w:rPr>
          <w:sz w:val="24"/>
          <w:szCs w:val="24"/>
        </w:rPr>
        <w:t xml:space="preserve"> and performed some basic data preprocessing such as removing missing values and converting the submission dates into a numerical format.</w:t>
      </w:r>
    </w:p>
    <w:p w14:paraId="64930E44" w14:textId="77777777" w:rsidR="009C7D03" w:rsidRDefault="009C7D03">
      <w:pPr>
        <w:spacing w:line="480" w:lineRule="auto"/>
        <w:rPr>
          <w:sz w:val="24"/>
          <w:szCs w:val="24"/>
        </w:rPr>
      </w:pPr>
    </w:p>
    <w:p w14:paraId="7897336C" w14:textId="77777777" w:rsidR="009C7D03" w:rsidRDefault="00000000">
      <w:pPr>
        <w:spacing w:line="480" w:lineRule="auto"/>
        <w:rPr>
          <w:sz w:val="24"/>
          <w:szCs w:val="24"/>
        </w:rPr>
      </w:pPr>
      <w:r>
        <w:rPr>
          <w:sz w:val="24"/>
          <w:szCs w:val="24"/>
        </w:rPr>
        <w:t xml:space="preserve">    Feature engineering: We engineered several new features such as the time difference between each assignment submission and the final assignment submission date.</w:t>
      </w:r>
    </w:p>
    <w:p w14:paraId="5B9CA594" w14:textId="77777777" w:rsidR="009C7D03" w:rsidRDefault="009C7D03">
      <w:pPr>
        <w:spacing w:line="480" w:lineRule="auto"/>
        <w:rPr>
          <w:sz w:val="24"/>
          <w:szCs w:val="24"/>
        </w:rPr>
      </w:pPr>
    </w:p>
    <w:p w14:paraId="2388F59C" w14:textId="77777777" w:rsidR="009C7D03" w:rsidRDefault="00000000">
      <w:pPr>
        <w:spacing w:line="480" w:lineRule="auto"/>
        <w:rPr>
          <w:sz w:val="24"/>
          <w:szCs w:val="24"/>
        </w:rPr>
      </w:pPr>
      <w:r>
        <w:rPr>
          <w:sz w:val="24"/>
          <w:szCs w:val="24"/>
        </w:rPr>
        <w:t xml:space="preserve">    Model training and evaluation: We split the data into training and testing sets and trained multiple machine learning models such as SVM, Random Forest, Naive Bayes, Decision Tree, and KNN. We evaluated the </w:t>
      </w:r>
      <w:proofErr w:type="gramStart"/>
      <w:r>
        <w:rPr>
          <w:sz w:val="24"/>
          <w:szCs w:val="24"/>
        </w:rPr>
        <w:t>models</w:t>
      </w:r>
      <w:proofErr w:type="gramEnd"/>
      <w:r>
        <w:rPr>
          <w:sz w:val="24"/>
          <w:szCs w:val="24"/>
        </w:rPr>
        <w:t xml:space="preserve"> using accuracy, precision, and recall metrics to find the best performing model.</w:t>
      </w:r>
    </w:p>
    <w:p w14:paraId="58432927" w14:textId="77777777" w:rsidR="009C7D03" w:rsidRDefault="009C7D03">
      <w:pPr>
        <w:spacing w:line="480" w:lineRule="auto"/>
        <w:rPr>
          <w:sz w:val="24"/>
          <w:szCs w:val="24"/>
        </w:rPr>
      </w:pPr>
    </w:p>
    <w:p w14:paraId="238EA1F3" w14:textId="77777777" w:rsidR="009C7D03" w:rsidRDefault="00000000">
      <w:pPr>
        <w:spacing w:line="480" w:lineRule="auto"/>
        <w:rPr>
          <w:sz w:val="24"/>
          <w:szCs w:val="24"/>
        </w:rPr>
      </w:pPr>
      <w:r>
        <w:rPr>
          <w:sz w:val="24"/>
          <w:szCs w:val="24"/>
        </w:rPr>
        <w:lastRenderedPageBreak/>
        <w:t xml:space="preserve">    Model deployment: We selected the SVM model as our final model and deployed it for future use in predicting student performance.</w:t>
      </w:r>
    </w:p>
    <w:p w14:paraId="31E7A685" w14:textId="77777777" w:rsidR="009C7D03" w:rsidRDefault="009C7D03">
      <w:pPr>
        <w:spacing w:line="480" w:lineRule="auto"/>
        <w:rPr>
          <w:sz w:val="24"/>
          <w:szCs w:val="24"/>
        </w:rPr>
      </w:pPr>
    </w:p>
    <w:p w14:paraId="1EEBFB7C" w14:textId="77777777" w:rsidR="009C7D03" w:rsidRPr="00CB74FD" w:rsidRDefault="00000000">
      <w:pPr>
        <w:spacing w:line="480" w:lineRule="auto"/>
        <w:rPr>
          <w:b/>
          <w:bCs/>
          <w:sz w:val="28"/>
          <w:szCs w:val="28"/>
        </w:rPr>
      </w:pPr>
      <w:r w:rsidRPr="00CB74FD">
        <w:rPr>
          <w:b/>
          <w:bCs/>
          <w:sz w:val="28"/>
          <w:szCs w:val="28"/>
        </w:rPr>
        <w:t>Preliminary Results</w:t>
      </w:r>
    </w:p>
    <w:p w14:paraId="5E1B7C3E" w14:textId="77777777" w:rsidR="009C7D03" w:rsidRDefault="009C7D03">
      <w:pPr>
        <w:spacing w:line="480" w:lineRule="auto"/>
        <w:rPr>
          <w:sz w:val="24"/>
          <w:szCs w:val="24"/>
        </w:rPr>
      </w:pPr>
    </w:p>
    <w:p w14:paraId="5F7A3934" w14:textId="77777777" w:rsidR="009C7D03" w:rsidRDefault="00000000">
      <w:pPr>
        <w:spacing w:line="480" w:lineRule="auto"/>
        <w:rPr>
          <w:sz w:val="24"/>
          <w:szCs w:val="24"/>
        </w:rPr>
      </w:pPr>
      <w:r>
        <w:rPr>
          <w:sz w:val="24"/>
          <w:szCs w:val="24"/>
        </w:rPr>
        <w:t>Our preliminary results indicate that it is possible to predict student performance based on their assignment grades. The SVM model we developed had an accuracy of 0.78, precision of 0.76, and recall of 0.80, which is a promising start. However, we believe that further refinement and optimization of the feature engineering and machine learning models can lead to even better performance.</w:t>
      </w:r>
    </w:p>
    <w:p w14:paraId="6EF16232" w14:textId="77777777" w:rsidR="009C7D03" w:rsidRPr="00CB74FD" w:rsidRDefault="00000000">
      <w:pPr>
        <w:spacing w:line="480" w:lineRule="auto"/>
        <w:rPr>
          <w:sz w:val="28"/>
          <w:szCs w:val="28"/>
        </w:rPr>
      </w:pPr>
      <w:r w:rsidRPr="00CB74FD">
        <w:rPr>
          <w:b/>
          <w:bCs/>
          <w:sz w:val="28"/>
          <w:szCs w:val="28"/>
        </w:rPr>
        <w:t>Project Managemen</w:t>
      </w:r>
      <w:r w:rsidRPr="00CB74FD">
        <w:rPr>
          <w:sz w:val="28"/>
          <w:szCs w:val="28"/>
        </w:rPr>
        <w:t>t</w:t>
      </w:r>
    </w:p>
    <w:p w14:paraId="3D50FDFE" w14:textId="77777777" w:rsidR="009C7D03" w:rsidRDefault="00000000">
      <w:pPr>
        <w:spacing w:line="480" w:lineRule="auto"/>
        <w:rPr>
          <w:sz w:val="24"/>
          <w:szCs w:val="24"/>
        </w:rPr>
      </w:pPr>
      <w:r>
        <w:rPr>
          <w:sz w:val="24"/>
          <w:szCs w:val="24"/>
        </w:rPr>
        <w:t>Implementation status report</w:t>
      </w:r>
    </w:p>
    <w:p w14:paraId="672CCD6A" w14:textId="77777777" w:rsidR="009C7D03" w:rsidRDefault="00000000">
      <w:pPr>
        <w:spacing w:line="480" w:lineRule="auto"/>
        <w:rPr>
          <w:sz w:val="28"/>
          <w:szCs w:val="28"/>
        </w:rPr>
      </w:pPr>
      <w:r>
        <w:rPr>
          <w:b/>
          <w:bCs/>
          <w:sz w:val="28"/>
          <w:szCs w:val="28"/>
        </w:rPr>
        <w:t>Work completed</w:t>
      </w:r>
      <w:r>
        <w:rPr>
          <w:sz w:val="28"/>
          <w:szCs w:val="28"/>
        </w:rPr>
        <w:t>:</w:t>
      </w:r>
    </w:p>
    <w:p w14:paraId="3CD15B09" w14:textId="77777777" w:rsidR="009C7D03" w:rsidRDefault="00000000">
      <w:pPr>
        <w:spacing w:line="480" w:lineRule="auto"/>
        <w:rPr>
          <w:b/>
          <w:bCs/>
          <w:sz w:val="24"/>
          <w:szCs w:val="24"/>
        </w:rPr>
      </w:pPr>
      <w:r>
        <w:rPr>
          <w:b/>
          <w:bCs/>
          <w:sz w:val="24"/>
          <w:szCs w:val="24"/>
        </w:rPr>
        <w:t xml:space="preserve">Responsibilities </w:t>
      </w:r>
    </w:p>
    <w:p w14:paraId="469E47F4" w14:textId="66E41C7B" w:rsidR="009C7D03" w:rsidRDefault="00000000">
      <w:pPr>
        <w:pStyle w:val="ListParagraph"/>
        <w:numPr>
          <w:ilvl w:val="0"/>
          <w:numId w:val="7"/>
        </w:numPr>
        <w:spacing w:line="480" w:lineRule="auto"/>
        <w:rPr>
          <w:sz w:val="24"/>
          <w:szCs w:val="24"/>
        </w:rPr>
      </w:pPr>
      <w:r>
        <w:rPr>
          <w:sz w:val="24"/>
          <w:szCs w:val="24"/>
        </w:rPr>
        <w:t xml:space="preserve">    Data loading and preprocessing: </w:t>
      </w:r>
      <w:r w:rsidR="00CB74FD">
        <w:rPr>
          <w:sz w:val="24"/>
          <w:szCs w:val="24"/>
        </w:rPr>
        <w:t xml:space="preserve">Sai </w:t>
      </w:r>
      <w:proofErr w:type="spellStart"/>
      <w:r w:rsidR="00CB74FD">
        <w:rPr>
          <w:sz w:val="24"/>
          <w:szCs w:val="24"/>
        </w:rPr>
        <w:t>Phani</w:t>
      </w:r>
      <w:proofErr w:type="spellEnd"/>
      <w:r w:rsidR="00CB74FD">
        <w:rPr>
          <w:sz w:val="24"/>
          <w:szCs w:val="24"/>
        </w:rPr>
        <w:t xml:space="preserve"> Teja </w:t>
      </w:r>
      <w:proofErr w:type="spellStart"/>
      <w:r w:rsidR="00CB74FD">
        <w:rPr>
          <w:sz w:val="24"/>
          <w:szCs w:val="24"/>
        </w:rPr>
        <w:t>Chilukuri</w:t>
      </w:r>
      <w:proofErr w:type="spellEnd"/>
    </w:p>
    <w:p w14:paraId="413B33C2" w14:textId="6A9B39A8" w:rsidR="009C7D03" w:rsidRDefault="00000000">
      <w:pPr>
        <w:pStyle w:val="ListParagraph"/>
        <w:numPr>
          <w:ilvl w:val="0"/>
          <w:numId w:val="7"/>
        </w:numPr>
        <w:spacing w:line="480" w:lineRule="auto"/>
        <w:rPr>
          <w:sz w:val="24"/>
          <w:szCs w:val="24"/>
        </w:rPr>
      </w:pPr>
      <w:r>
        <w:rPr>
          <w:sz w:val="24"/>
          <w:szCs w:val="24"/>
        </w:rPr>
        <w:t xml:space="preserve">    Feature engineering: </w:t>
      </w:r>
      <w:r w:rsidR="00CB74FD">
        <w:rPr>
          <w:sz w:val="24"/>
          <w:szCs w:val="24"/>
        </w:rPr>
        <w:t xml:space="preserve">Sai </w:t>
      </w:r>
      <w:proofErr w:type="spellStart"/>
      <w:r w:rsidR="00CB74FD">
        <w:rPr>
          <w:sz w:val="24"/>
          <w:szCs w:val="24"/>
        </w:rPr>
        <w:t>Yashwanth</w:t>
      </w:r>
      <w:proofErr w:type="spellEnd"/>
      <w:r w:rsidR="00CB74FD">
        <w:rPr>
          <w:sz w:val="24"/>
          <w:szCs w:val="24"/>
        </w:rPr>
        <w:t xml:space="preserve"> Reddy </w:t>
      </w:r>
      <w:proofErr w:type="spellStart"/>
      <w:r w:rsidR="00CB74FD">
        <w:rPr>
          <w:sz w:val="24"/>
          <w:szCs w:val="24"/>
        </w:rPr>
        <w:t>Gujjula</w:t>
      </w:r>
      <w:proofErr w:type="spellEnd"/>
    </w:p>
    <w:p w14:paraId="173D6455" w14:textId="28AE68B2" w:rsidR="009C7D03" w:rsidRDefault="00000000">
      <w:pPr>
        <w:pStyle w:val="ListParagraph"/>
        <w:numPr>
          <w:ilvl w:val="0"/>
          <w:numId w:val="7"/>
        </w:numPr>
        <w:spacing w:line="480" w:lineRule="auto"/>
        <w:rPr>
          <w:sz w:val="24"/>
          <w:szCs w:val="24"/>
        </w:rPr>
      </w:pPr>
      <w:r>
        <w:rPr>
          <w:sz w:val="24"/>
          <w:szCs w:val="24"/>
        </w:rPr>
        <w:t xml:space="preserve">    Model training and evaluation:</w:t>
      </w:r>
      <w:r w:rsidR="00CB74FD">
        <w:rPr>
          <w:sz w:val="24"/>
          <w:szCs w:val="24"/>
        </w:rPr>
        <w:t xml:space="preserve"> Naveen </w:t>
      </w:r>
      <w:proofErr w:type="spellStart"/>
      <w:r w:rsidR="00CB74FD">
        <w:rPr>
          <w:sz w:val="24"/>
          <w:szCs w:val="24"/>
        </w:rPr>
        <w:t>Bolla</w:t>
      </w:r>
      <w:proofErr w:type="spellEnd"/>
    </w:p>
    <w:p w14:paraId="293ED5F7" w14:textId="48968282" w:rsidR="009C7D03" w:rsidRDefault="00000000">
      <w:pPr>
        <w:pStyle w:val="ListParagraph"/>
        <w:numPr>
          <w:ilvl w:val="0"/>
          <w:numId w:val="7"/>
        </w:numPr>
        <w:spacing w:line="480" w:lineRule="auto"/>
        <w:rPr>
          <w:sz w:val="24"/>
          <w:szCs w:val="24"/>
        </w:rPr>
      </w:pPr>
      <w:r>
        <w:rPr>
          <w:sz w:val="24"/>
          <w:szCs w:val="24"/>
        </w:rPr>
        <w:t xml:space="preserve">    Model deployment: </w:t>
      </w:r>
      <w:r w:rsidR="00CB74FD">
        <w:rPr>
          <w:sz w:val="24"/>
          <w:szCs w:val="24"/>
        </w:rPr>
        <w:t>Sumanth Dasari</w:t>
      </w:r>
    </w:p>
    <w:p w14:paraId="6AA32A56" w14:textId="77777777" w:rsidR="009C7D03" w:rsidRDefault="009C7D03">
      <w:pPr>
        <w:spacing w:line="480" w:lineRule="auto"/>
        <w:rPr>
          <w:sz w:val="24"/>
          <w:szCs w:val="24"/>
        </w:rPr>
      </w:pPr>
    </w:p>
    <w:p w14:paraId="109C1BA2" w14:textId="77777777" w:rsidR="009C7D03" w:rsidRDefault="00000000">
      <w:pPr>
        <w:spacing w:line="480" w:lineRule="auto"/>
        <w:rPr>
          <w:b/>
          <w:bCs/>
          <w:sz w:val="24"/>
          <w:szCs w:val="24"/>
        </w:rPr>
      </w:pPr>
      <w:r>
        <w:rPr>
          <w:b/>
          <w:bCs/>
          <w:sz w:val="24"/>
          <w:szCs w:val="24"/>
        </w:rPr>
        <w:t>Work to be completed:</w:t>
      </w:r>
    </w:p>
    <w:p w14:paraId="4FDCC907" w14:textId="77777777" w:rsidR="009C7D03" w:rsidRDefault="009C7D03">
      <w:pPr>
        <w:spacing w:line="480" w:lineRule="auto"/>
        <w:rPr>
          <w:sz w:val="24"/>
          <w:szCs w:val="24"/>
        </w:rPr>
      </w:pPr>
    </w:p>
    <w:p w14:paraId="6418EDB4" w14:textId="52EDB139" w:rsidR="009C7D03" w:rsidRDefault="00000000">
      <w:pPr>
        <w:pStyle w:val="ListParagraph"/>
        <w:numPr>
          <w:ilvl w:val="0"/>
          <w:numId w:val="6"/>
        </w:numPr>
        <w:spacing w:line="480" w:lineRule="auto"/>
        <w:rPr>
          <w:sz w:val="24"/>
          <w:szCs w:val="24"/>
        </w:rPr>
      </w:pPr>
      <w:r>
        <w:rPr>
          <w:sz w:val="24"/>
          <w:szCs w:val="24"/>
        </w:rPr>
        <w:t xml:space="preserve">    Refine feature engineering: </w:t>
      </w:r>
      <w:r w:rsidR="00CB74FD">
        <w:rPr>
          <w:sz w:val="24"/>
          <w:szCs w:val="24"/>
        </w:rPr>
        <w:t xml:space="preserve">Sai </w:t>
      </w:r>
      <w:proofErr w:type="spellStart"/>
      <w:r w:rsidR="00CB74FD">
        <w:rPr>
          <w:sz w:val="24"/>
          <w:szCs w:val="24"/>
        </w:rPr>
        <w:t>Phani</w:t>
      </w:r>
      <w:proofErr w:type="spellEnd"/>
      <w:r w:rsidR="00CB74FD">
        <w:rPr>
          <w:sz w:val="24"/>
          <w:szCs w:val="24"/>
        </w:rPr>
        <w:t xml:space="preserve"> Teja </w:t>
      </w:r>
      <w:proofErr w:type="spellStart"/>
      <w:r w:rsidR="00CB74FD">
        <w:rPr>
          <w:sz w:val="24"/>
          <w:szCs w:val="24"/>
        </w:rPr>
        <w:t>Chilukuri</w:t>
      </w:r>
      <w:proofErr w:type="spellEnd"/>
      <w:r w:rsidR="00CB74FD">
        <w:rPr>
          <w:sz w:val="24"/>
          <w:szCs w:val="24"/>
        </w:rPr>
        <w:t xml:space="preserve"> &amp; Sai </w:t>
      </w:r>
      <w:proofErr w:type="spellStart"/>
      <w:r w:rsidR="00CB74FD">
        <w:rPr>
          <w:sz w:val="24"/>
          <w:szCs w:val="24"/>
        </w:rPr>
        <w:t>Yashwanth</w:t>
      </w:r>
      <w:proofErr w:type="spellEnd"/>
      <w:r w:rsidR="00CB74FD">
        <w:rPr>
          <w:sz w:val="24"/>
          <w:szCs w:val="24"/>
        </w:rPr>
        <w:t xml:space="preserve"> Reddy </w:t>
      </w:r>
      <w:proofErr w:type="spellStart"/>
      <w:r w:rsidR="00CB74FD">
        <w:rPr>
          <w:sz w:val="24"/>
          <w:szCs w:val="24"/>
        </w:rPr>
        <w:t>Gujjula</w:t>
      </w:r>
      <w:proofErr w:type="spellEnd"/>
      <w:r>
        <w:rPr>
          <w:sz w:val="24"/>
          <w:szCs w:val="24"/>
        </w:rPr>
        <w:t>.</w:t>
      </w:r>
    </w:p>
    <w:p w14:paraId="2B63FC44" w14:textId="1D482672" w:rsidR="009C7D03" w:rsidRDefault="00000000">
      <w:pPr>
        <w:pStyle w:val="ListParagraph"/>
        <w:numPr>
          <w:ilvl w:val="0"/>
          <w:numId w:val="6"/>
        </w:numPr>
        <w:spacing w:line="480" w:lineRule="auto"/>
        <w:rPr>
          <w:sz w:val="24"/>
          <w:szCs w:val="24"/>
        </w:rPr>
      </w:pPr>
      <w:r>
        <w:rPr>
          <w:sz w:val="24"/>
          <w:szCs w:val="24"/>
        </w:rPr>
        <w:t xml:space="preserve">    Optimize machine learning models: </w:t>
      </w:r>
      <w:r w:rsidR="00CB74FD">
        <w:rPr>
          <w:sz w:val="24"/>
          <w:szCs w:val="24"/>
        </w:rPr>
        <w:t xml:space="preserve">Naveen </w:t>
      </w:r>
      <w:proofErr w:type="spellStart"/>
      <w:r w:rsidR="00CB74FD">
        <w:rPr>
          <w:sz w:val="24"/>
          <w:szCs w:val="24"/>
        </w:rPr>
        <w:t>Bolla</w:t>
      </w:r>
      <w:proofErr w:type="spellEnd"/>
    </w:p>
    <w:p w14:paraId="35D1896E" w14:textId="74E06336" w:rsidR="009C7D03" w:rsidRDefault="00000000">
      <w:pPr>
        <w:pStyle w:val="ListParagraph"/>
        <w:numPr>
          <w:ilvl w:val="0"/>
          <w:numId w:val="6"/>
        </w:numPr>
        <w:spacing w:line="480" w:lineRule="auto"/>
        <w:rPr>
          <w:sz w:val="24"/>
          <w:szCs w:val="24"/>
        </w:rPr>
      </w:pPr>
      <w:r>
        <w:rPr>
          <w:sz w:val="24"/>
          <w:szCs w:val="24"/>
        </w:rPr>
        <w:t xml:space="preserve">    Improve model deployment process: </w:t>
      </w:r>
      <w:r w:rsidR="00CB74FD">
        <w:rPr>
          <w:sz w:val="24"/>
          <w:szCs w:val="24"/>
        </w:rPr>
        <w:t>Sumanth Dasari</w:t>
      </w:r>
    </w:p>
    <w:p w14:paraId="42921ACD" w14:textId="77777777" w:rsidR="009C7D03" w:rsidRDefault="009C7D03">
      <w:pPr>
        <w:spacing w:line="480" w:lineRule="auto"/>
        <w:rPr>
          <w:sz w:val="24"/>
          <w:szCs w:val="24"/>
        </w:rPr>
      </w:pPr>
    </w:p>
    <w:p w14:paraId="7A1AFC24" w14:textId="77777777" w:rsidR="009C7D03" w:rsidRPr="00CB74FD" w:rsidRDefault="00000000">
      <w:pPr>
        <w:spacing w:line="480" w:lineRule="auto"/>
        <w:rPr>
          <w:b/>
          <w:bCs/>
          <w:sz w:val="28"/>
          <w:szCs w:val="28"/>
        </w:rPr>
      </w:pPr>
      <w:r w:rsidRPr="00CB74FD">
        <w:rPr>
          <w:b/>
          <w:bCs/>
          <w:sz w:val="28"/>
          <w:szCs w:val="28"/>
        </w:rPr>
        <w:t>Concerns:</w:t>
      </w:r>
    </w:p>
    <w:p w14:paraId="7847F0D4" w14:textId="77777777" w:rsidR="009C7D03" w:rsidRDefault="009C7D03">
      <w:pPr>
        <w:spacing w:line="480" w:lineRule="auto"/>
        <w:rPr>
          <w:sz w:val="24"/>
          <w:szCs w:val="24"/>
        </w:rPr>
      </w:pPr>
    </w:p>
    <w:p w14:paraId="7AEEE9AD" w14:textId="77777777" w:rsidR="009C7D03" w:rsidRDefault="00000000">
      <w:pPr>
        <w:spacing w:line="480" w:lineRule="auto"/>
        <w:rPr>
          <w:sz w:val="24"/>
          <w:szCs w:val="24"/>
        </w:rPr>
      </w:pPr>
      <w:r>
        <w:rPr>
          <w:sz w:val="24"/>
          <w:szCs w:val="24"/>
        </w:rPr>
        <w:t xml:space="preserve">    We encountered some issues with missing values in the dataset, but we were able to resolve them through data preprocessing.</w:t>
      </w:r>
    </w:p>
    <w:p w14:paraId="3A878B02" w14:textId="77777777" w:rsidR="009C7D03" w:rsidRDefault="00000000">
      <w:pPr>
        <w:spacing w:line="480" w:lineRule="auto"/>
        <w:rPr>
          <w:sz w:val="24"/>
          <w:szCs w:val="24"/>
        </w:rPr>
      </w:pPr>
      <w:r>
        <w:rPr>
          <w:sz w:val="24"/>
          <w:szCs w:val="24"/>
        </w:rPr>
        <w:t xml:space="preserve">    We also encountered some issues with overfitting when training the machine learning models, but we were able to address them through hyperparameter tuning.</w:t>
      </w:r>
    </w:p>
    <w:p w14:paraId="7CEC9A9F" w14:textId="77777777" w:rsidR="009C7D03" w:rsidRDefault="009C7D03">
      <w:pPr>
        <w:spacing w:line="480" w:lineRule="auto"/>
        <w:rPr>
          <w:sz w:val="24"/>
          <w:szCs w:val="24"/>
        </w:rPr>
      </w:pPr>
    </w:p>
    <w:p w14:paraId="1BF4D03B" w14:textId="77777777" w:rsidR="009C7D03" w:rsidRDefault="009C7D03">
      <w:pPr>
        <w:spacing w:line="480" w:lineRule="auto"/>
        <w:rPr>
          <w:b/>
          <w:bCs/>
          <w:sz w:val="24"/>
          <w:szCs w:val="24"/>
        </w:rPr>
      </w:pPr>
    </w:p>
    <w:p w14:paraId="19E534B0" w14:textId="77777777" w:rsidR="009C7D03" w:rsidRDefault="009C7D03">
      <w:pPr>
        <w:spacing w:line="480" w:lineRule="auto"/>
        <w:rPr>
          <w:b/>
          <w:bCs/>
          <w:sz w:val="24"/>
          <w:szCs w:val="24"/>
        </w:rPr>
      </w:pPr>
    </w:p>
    <w:p w14:paraId="092301D5" w14:textId="77777777" w:rsidR="009C7D03" w:rsidRDefault="009C7D03">
      <w:pPr>
        <w:spacing w:line="480" w:lineRule="auto"/>
        <w:rPr>
          <w:b/>
          <w:bCs/>
          <w:sz w:val="24"/>
          <w:szCs w:val="24"/>
        </w:rPr>
      </w:pPr>
    </w:p>
    <w:p w14:paraId="1F09FD35" w14:textId="77777777" w:rsidR="009C7D03" w:rsidRDefault="009C7D03">
      <w:pPr>
        <w:spacing w:line="480" w:lineRule="auto"/>
        <w:rPr>
          <w:b/>
          <w:bCs/>
          <w:sz w:val="24"/>
          <w:szCs w:val="24"/>
        </w:rPr>
      </w:pPr>
    </w:p>
    <w:p w14:paraId="5D438FE7" w14:textId="77777777" w:rsidR="009C7D03" w:rsidRDefault="009C7D03">
      <w:pPr>
        <w:spacing w:line="480" w:lineRule="auto"/>
        <w:rPr>
          <w:b/>
          <w:bCs/>
          <w:sz w:val="24"/>
          <w:szCs w:val="24"/>
        </w:rPr>
      </w:pPr>
    </w:p>
    <w:p w14:paraId="03F46CDC" w14:textId="77777777" w:rsidR="009C7D03" w:rsidRDefault="009C7D03">
      <w:pPr>
        <w:spacing w:line="480" w:lineRule="auto"/>
        <w:rPr>
          <w:b/>
          <w:bCs/>
          <w:sz w:val="24"/>
          <w:szCs w:val="24"/>
        </w:rPr>
      </w:pPr>
    </w:p>
    <w:p w14:paraId="5300E287" w14:textId="77777777" w:rsidR="009C7D03" w:rsidRDefault="009C7D03">
      <w:pPr>
        <w:spacing w:line="480" w:lineRule="auto"/>
        <w:rPr>
          <w:b/>
          <w:bCs/>
          <w:sz w:val="24"/>
          <w:szCs w:val="24"/>
        </w:rPr>
      </w:pPr>
    </w:p>
    <w:p w14:paraId="63FF2E21" w14:textId="77777777" w:rsidR="009C7D03" w:rsidRPr="00CB74FD" w:rsidRDefault="00000000">
      <w:pPr>
        <w:spacing w:line="480" w:lineRule="auto"/>
        <w:rPr>
          <w:sz w:val="28"/>
          <w:szCs w:val="28"/>
        </w:rPr>
      </w:pPr>
      <w:r w:rsidRPr="00CB74FD">
        <w:rPr>
          <w:b/>
          <w:bCs/>
          <w:sz w:val="28"/>
          <w:szCs w:val="28"/>
        </w:rPr>
        <w:t>Bibliography</w:t>
      </w:r>
    </w:p>
    <w:p w14:paraId="4F99A711" w14:textId="77777777" w:rsidR="009C7D03" w:rsidRDefault="00000000">
      <w:pPr>
        <w:pStyle w:val="ListParagraph"/>
        <w:numPr>
          <w:ilvl w:val="0"/>
          <w:numId w:val="5"/>
        </w:numPr>
        <w:spacing w:line="480" w:lineRule="auto"/>
        <w:rPr>
          <w:sz w:val="24"/>
          <w:szCs w:val="24"/>
        </w:rPr>
      </w:pPr>
      <w:r>
        <w:rPr>
          <w:sz w:val="24"/>
          <w:szCs w:val="24"/>
        </w:rPr>
        <w:t xml:space="preserve">    </w:t>
      </w:r>
      <w:proofErr w:type="spellStart"/>
      <w:r>
        <w:rPr>
          <w:sz w:val="24"/>
          <w:szCs w:val="24"/>
        </w:rPr>
        <w:t>Pedregosa</w:t>
      </w:r>
      <w:proofErr w:type="spellEnd"/>
      <w:r>
        <w:rPr>
          <w:sz w:val="24"/>
          <w:szCs w:val="24"/>
        </w:rPr>
        <w:t xml:space="preserve">, F., </w:t>
      </w:r>
      <w:proofErr w:type="spellStart"/>
      <w:r>
        <w:rPr>
          <w:sz w:val="24"/>
          <w:szCs w:val="24"/>
        </w:rPr>
        <w:t>Varoquaux</w:t>
      </w:r>
      <w:proofErr w:type="spellEnd"/>
      <w:r>
        <w:rPr>
          <w:sz w:val="24"/>
          <w:szCs w:val="24"/>
        </w:rPr>
        <w:t xml:space="preserve">, G., </w:t>
      </w:r>
      <w:proofErr w:type="spellStart"/>
      <w:r>
        <w:rPr>
          <w:sz w:val="24"/>
          <w:szCs w:val="24"/>
        </w:rPr>
        <w:t>Gramfort</w:t>
      </w:r>
      <w:proofErr w:type="spellEnd"/>
      <w:r>
        <w:rPr>
          <w:sz w:val="24"/>
          <w:szCs w:val="24"/>
        </w:rPr>
        <w:t xml:space="preserve">, A., Michel, V., </w:t>
      </w:r>
      <w:proofErr w:type="spellStart"/>
      <w:r>
        <w:rPr>
          <w:sz w:val="24"/>
          <w:szCs w:val="24"/>
        </w:rPr>
        <w:t>Thirion</w:t>
      </w:r>
      <w:proofErr w:type="spellEnd"/>
      <w:r>
        <w:rPr>
          <w:sz w:val="24"/>
          <w:szCs w:val="24"/>
        </w:rPr>
        <w:t xml:space="preserve">, B., Grisel, O., ... &amp; </w:t>
      </w:r>
      <w:proofErr w:type="spellStart"/>
      <w:r>
        <w:rPr>
          <w:sz w:val="24"/>
          <w:szCs w:val="24"/>
        </w:rPr>
        <w:t>Vanderplas</w:t>
      </w:r>
      <w:proofErr w:type="spellEnd"/>
      <w:r>
        <w:rPr>
          <w:sz w:val="24"/>
          <w:szCs w:val="24"/>
        </w:rPr>
        <w:t>, J. (2011). Scikit-learn: Machine learning in Python. Journal of Machine Learning Research, 12(Oct), 2825-2830.</w:t>
      </w:r>
    </w:p>
    <w:p w14:paraId="54AB1369" w14:textId="77777777" w:rsidR="009C7D03" w:rsidRDefault="00000000">
      <w:pPr>
        <w:pStyle w:val="ListParagraph"/>
        <w:numPr>
          <w:ilvl w:val="0"/>
          <w:numId w:val="5"/>
        </w:numPr>
        <w:spacing w:line="480" w:lineRule="auto"/>
        <w:rPr>
          <w:sz w:val="24"/>
          <w:szCs w:val="24"/>
        </w:rPr>
      </w:pPr>
      <w:r>
        <w:rPr>
          <w:sz w:val="24"/>
          <w:szCs w:val="24"/>
        </w:rPr>
        <w:t xml:space="preserve">    Chen, T., &amp; </w:t>
      </w:r>
      <w:proofErr w:type="spellStart"/>
      <w:r>
        <w:rPr>
          <w:sz w:val="24"/>
          <w:szCs w:val="24"/>
        </w:rPr>
        <w:t>Guestrin</w:t>
      </w:r>
      <w:proofErr w:type="spellEnd"/>
      <w:r>
        <w:rPr>
          <w:sz w:val="24"/>
          <w:szCs w:val="24"/>
        </w:rPr>
        <w:t xml:space="preserve">, C. (2016). </w:t>
      </w:r>
      <w:proofErr w:type="spellStart"/>
      <w:r>
        <w:rPr>
          <w:sz w:val="24"/>
          <w:szCs w:val="24"/>
        </w:rPr>
        <w:t>Xgboost</w:t>
      </w:r>
      <w:proofErr w:type="spellEnd"/>
      <w:r>
        <w:rPr>
          <w:sz w:val="24"/>
          <w:szCs w:val="24"/>
        </w:rPr>
        <w:t xml:space="preserve">: A scalable tree boosting system. In Proceedings of the 22nd </w:t>
      </w:r>
      <w:proofErr w:type="spellStart"/>
      <w:r>
        <w:rPr>
          <w:sz w:val="24"/>
          <w:szCs w:val="24"/>
        </w:rPr>
        <w:t>acm</w:t>
      </w:r>
      <w:proofErr w:type="spellEnd"/>
      <w:r>
        <w:rPr>
          <w:sz w:val="24"/>
          <w:szCs w:val="24"/>
        </w:rPr>
        <w:t xml:space="preserve"> </w:t>
      </w:r>
      <w:proofErr w:type="spellStart"/>
      <w:r>
        <w:rPr>
          <w:sz w:val="24"/>
          <w:szCs w:val="24"/>
        </w:rPr>
        <w:t>sigkdd</w:t>
      </w:r>
      <w:proofErr w:type="spellEnd"/>
      <w:r>
        <w:rPr>
          <w:sz w:val="24"/>
          <w:szCs w:val="24"/>
        </w:rPr>
        <w:t xml:space="preserve"> international conference on knowledge discovery and data mining (pp. 785-794).</w:t>
      </w:r>
    </w:p>
    <w:p w14:paraId="421493FD" w14:textId="77777777" w:rsidR="009C7D03" w:rsidRDefault="00000000">
      <w:pPr>
        <w:pStyle w:val="ListParagraph"/>
        <w:numPr>
          <w:ilvl w:val="0"/>
          <w:numId w:val="5"/>
        </w:numPr>
        <w:spacing w:line="480" w:lineRule="auto"/>
        <w:rPr>
          <w:sz w:val="24"/>
          <w:szCs w:val="24"/>
        </w:rPr>
      </w:pPr>
      <w:r>
        <w:rPr>
          <w:sz w:val="24"/>
          <w:szCs w:val="24"/>
        </w:rPr>
        <w:t xml:space="preserve">    </w:t>
      </w:r>
      <w:proofErr w:type="spellStart"/>
      <w:r>
        <w:rPr>
          <w:sz w:val="24"/>
          <w:szCs w:val="24"/>
        </w:rPr>
        <w:t>Breiman</w:t>
      </w:r>
      <w:proofErr w:type="spellEnd"/>
      <w:r>
        <w:rPr>
          <w:sz w:val="24"/>
          <w:szCs w:val="24"/>
        </w:rPr>
        <w:t>, L. (2001). Random forests. Machine learning</w:t>
      </w:r>
    </w:p>
    <w:p w14:paraId="2A7E1984" w14:textId="77777777" w:rsidR="009C7D03" w:rsidRDefault="009C7D03">
      <w:pPr>
        <w:spacing w:line="480" w:lineRule="auto"/>
        <w:rPr>
          <w:sz w:val="24"/>
          <w:szCs w:val="24"/>
        </w:rPr>
      </w:pPr>
    </w:p>
    <w:p w14:paraId="42A5B72B" w14:textId="77777777" w:rsidR="009C7D03" w:rsidRDefault="009C7D03">
      <w:pPr>
        <w:spacing w:line="480" w:lineRule="auto"/>
        <w:rPr>
          <w:sz w:val="24"/>
          <w:szCs w:val="24"/>
        </w:rPr>
      </w:pPr>
    </w:p>
    <w:sectPr w:rsidR="009C7D03">
      <w:headerReference w:type="default" r:id="rId7"/>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02936" w14:textId="77777777" w:rsidR="00805658" w:rsidRDefault="00805658">
      <w:pPr>
        <w:spacing w:after="0" w:line="240" w:lineRule="auto"/>
      </w:pPr>
      <w:r>
        <w:separator/>
      </w:r>
    </w:p>
  </w:endnote>
  <w:endnote w:type="continuationSeparator" w:id="0">
    <w:p w14:paraId="3A18B07D" w14:textId="77777777" w:rsidR="00805658" w:rsidRDefault="0080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C0D45" w14:textId="77777777" w:rsidR="009C7D03" w:rsidRDefault="00000000">
    <w:pPr>
      <w:pStyle w:val="Header"/>
      <w:jc w:val="center"/>
    </w:pPr>
    <w:r>
      <w:fldChar w:fldCharType="begin"/>
    </w:r>
    <w:r>
      <w:instrText>PAGE</w:instrText>
    </w:r>
    <w:r>
      <w:fldChar w:fldCharType="separate"/>
    </w:r>
    <w:r>
      <w:t>1</w:t>
    </w:r>
    <w:r>
      <w:fldChar w:fldCharType="end"/>
    </w:r>
  </w:p>
  <w:p w14:paraId="2CEE1184"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FC119" w14:textId="77777777" w:rsidR="00805658" w:rsidRDefault="00805658">
      <w:pPr>
        <w:spacing w:after="0" w:line="240" w:lineRule="auto"/>
      </w:pPr>
      <w:r>
        <w:separator/>
      </w:r>
    </w:p>
  </w:footnote>
  <w:footnote w:type="continuationSeparator" w:id="0">
    <w:p w14:paraId="40F2F068" w14:textId="77777777" w:rsidR="00805658" w:rsidRDefault="0080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0AC37" w14:textId="77777777" w:rsidR="009C7D03" w:rsidRDefault="009C7D03">
    <w:pPr>
      <w:jc w:val="center"/>
    </w:pPr>
  </w:p>
  <w:p w14:paraId="16887295"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15:restartNumberingAfterBreak="0">
    <w:nsid w:val="00000001"/>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C8D549CB"/>
    <w:lvl w:ilvl="0" w:tplc="04090013">
      <w:start w:val="1"/>
      <w:numFmt w:val="upperRoman"/>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5"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7277681">
    <w:abstractNumId w:val="0"/>
  </w:num>
  <w:num w:numId="2" w16cid:durableId="2129541779">
    <w:abstractNumId w:val="1"/>
  </w:num>
  <w:num w:numId="3" w16cid:durableId="1608150100">
    <w:abstractNumId w:val="2"/>
  </w:num>
  <w:num w:numId="4" w16cid:durableId="212078590">
    <w:abstractNumId w:val="3"/>
  </w:num>
  <w:num w:numId="5" w16cid:durableId="1503468236">
    <w:abstractNumId w:val="4"/>
  </w:num>
  <w:num w:numId="6" w16cid:durableId="1923758821">
    <w:abstractNumId w:val="5"/>
  </w:num>
  <w:num w:numId="7" w16cid:durableId="11667492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7D03"/>
    <w:rsid w:val="001C04C4"/>
    <w:rsid w:val="004639CD"/>
    <w:rsid w:val="006E3F96"/>
    <w:rsid w:val="00805658"/>
    <w:rsid w:val="009C7D03"/>
    <w:rsid w:val="00CB7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A380D8"/>
  <w15:docId w15:val="{FDFC5C3C-7C7C-0847-9A20-C5E9718C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320"/>
        <w:tab w:val="right" w:pos="864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639CD"/>
    <w:pPr>
      <w:tabs>
        <w:tab w:val="center" w:pos="4680"/>
        <w:tab w:val="right" w:pos="9360"/>
      </w:tabs>
    </w:pPr>
  </w:style>
  <w:style w:type="character" w:customStyle="1" w:styleId="FooterChar">
    <w:name w:val="Footer Char"/>
    <w:link w:val="Footer"/>
    <w:uiPriority w:val="99"/>
    <w:rsid w:val="004639C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KG7h</dc:creator>
  <cp:lastModifiedBy>Dasari, Sumanth</cp:lastModifiedBy>
  <cp:revision>2</cp:revision>
  <dcterms:created xsi:type="dcterms:W3CDTF">2023-04-16T06:27:00Z</dcterms:created>
  <dcterms:modified xsi:type="dcterms:W3CDTF">2023-04-17T03:33:00Z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7f12c3d76ff6409cb4d43d28a7050a23</vt:lpwstr>
  </property>
</Properties>
</file>