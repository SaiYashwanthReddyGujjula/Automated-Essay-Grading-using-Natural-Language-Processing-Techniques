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C5B2B" w14:textId="77777777" w:rsidR="00AB05FD" w:rsidRDefault="00AB05FD">
      <w:pPr>
        <w:spacing w:line="480" w:lineRule="auto"/>
        <w:rPr>
          <w:sz w:val="24"/>
          <w:szCs w:val="24"/>
        </w:rPr>
      </w:pPr>
    </w:p>
    <w:p w14:paraId="2E70B1A8" w14:textId="725D744F" w:rsidR="00836B23" w:rsidRPr="00836B23" w:rsidRDefault="00836B23">
      <w:pPr>
        <w:spacing w:line="480" w:lineRule="auto"/>
        <w:rPr>
          <w:b/>
          <w:bCs/>
          <w:sz w:val="40"/>
          <w:szCs w:val="40"/>
        </w:rPr>
      </w:pPr>
      <w:r>
        <w:rPr>
          <w:sz w:val="24"/>
          <w:szCs w:val="24"/>
        </w:rPr>
        <w:t xml:space="preserve">                                                       </w:t>
      </w:r>
      <w:r w:rsidR="003F0C46">
        <w:rPr>
          <w:sz w:val="24"/>
          <w:szCs w:val="24"/>
        </w:rPr>
        <w:t xml:space="preserve">    </w:t>
      </w:r>
      <w:r w:rsidRPr="00836B23">
        <w:rPr>
          <w:b/>
          <w:bCs/>
          <w:sz w:val="40"/>
          <w:szCs w:val="40"/>
        </w:rPr>
        <w:t>Increment 1</w:t>
      </w:r>
    </w:p>
    <w:p w14:paraId="27661394" w14:textId="29CF44E4" w:rsidR="00836B23" w:rsidRPr="00836B23" w:rsidRDefault="00836B23" w:rsidP="00836B23">
      <w:pPr>
        <w:spacing w:line="480" w:lineRule="auto"/>
        <w:jc w:val="center"/>
        <w:rPr>
          <w:b/>
          <w:bCs/>
          <w:sz w:val="44"/>
          <w:szCs w:val="44"/>
        </w:rPr>
      </w:pPr>
      <w:r w:rsidRPr="00836B23">
        <w:rPr>
          <w:b/>
          <w:bCs/>
          <w:sz w:val="44"/>
          <w:szCs w:val="44"/>
        </w:rPr>
        <w:t>Automated Essay Grading Using Natural Language Processing</w:t>
      </w:r>
    </w:p>
    <w:p w14:paraId="591254C4" w14:textId="77777777" w:rsidR="00AB05FD" w:rsidRDefault="00AB05FD">
      <w:pPr>
        <w:spacing w:line="480" w:lineRule="auto"/>
        <w:rPr>
          <w:b/>
          <w:bCs/>
          <w:sz w:val="28"/>
          <w:szCs w:val="28"/>
        </w:rPr>
      </w:pPr>
    </w:p>
    <w:p w14:paraId="725532DB" w14:textId="737C9895" w:rsidR="00836B23" w:rsidRDefault="00836B23">
      <w:pPr>
        <w:spacing w:line="480" w:lineRule="auto"/>
        <w:rPr>
          <w:b/>
          <w:bCs/>
          <w:sz w:val="28"/>
          <w:szCs w:val="28"/>
        </w:rPr>
      </w:pPr>
      <w:r>
        <w:rPr>
          <w:b/>
          <w:bCs/>
          <w:sz w:val="28"/>
          <w:szCs w:val="28"/>
        </w:rPr>
        <w:t xml:space="preserve">                                      Team Members:   1. Sai </w:t>
      </w:r>
      <w:proofErr w:type="spellStart"/>
      <w:r>
        <w:rPr>
          <w:b/>
          <w:bCs/>
          <w:sz w:val="28"/>
          <w:szCs w:val="28"/>
        </w:rPr>
        <w:t>Phani</w:t>
      </w:r>
      <w:proofErr w:type="spellEnd"/>
      <w:r>
        <w:rPr>
          <w:b/>
          <w:bCs/>
          <w:sz w:val="28"/>
          <w:szCs w:val="28"/>
        </w:rPr>
        <w:t xml:space="preserve"> Teja </w:t>
      </w:r>
      <w:proofErr w:type="spellStart"/>
      <w:r>
        <w:rPr>
          <w:b/>
          <w:bCs/>
          <w:sz w:val="28"/>
          <w:szCs w:val="28"/>
        </w:rPr>
        <w:t>Chilukuri</w:t>
      </w:r>
      <w:proofErr w:type="spellEnd"/>
    </w:p>
    <w:p w14:paraId="4275F876" w14:textId="2017FE69" w:rsidR="00836B23" w:rsidRDefault="00836B23">
      <w:pPr>
        <w:spacing w:line="480" w:lineRule="auto"/>
        <w:rPr>
          <w:b/>
          <w:bCs/>
          <w:sz w:val="28"/>
          <w:szCs w:val="28"/>
        </w:rPr>
      </w:pPr>
      <w:r>
        <w:rPr>
          <w:b/>
          <w:bCs/>
          <w:sz w:val="28"/>
          <w:szCs w:val="28"/>
        </w:rPr>
        <w:t xml:space="preserve">                                                                       2. Sai Yashwanth Reddy Gujjula</w:t>
      </w:r>
    </w:p>
    <w:p w14:paraId="17EDAAD5" w14:textId="4822C24F" w:rsidR="00836B23" w:rsidRDefault="00836B23">
      <w:pPr>
        <w:spacing w:line="480" w:lineRule="auto"/>
        <w:rPr>
          <w:b/>
          <w:bCs/>
          <w:sz w:val="28"/>
          <w:szCs w:val="28"/>
        </w:rPr>
      </w:pPr>
      <w:r>
        <w:rPr>
          <w:b/>
          <w:bCs/>
          <w:sz w:val="28"/>
          <w:szCs w:val="28"/>
        </w:rPr>
        <w:t xml:space="preserve">                                                                       3. Naveen </w:t>
      </w:r>
      <w:proofErr w:type="spellStart"/>
      <w:r>
        <w:rPr>
          <w:b/>
          <w:bCs/>
          <w:sz w:val="28"/>
          <w:szCs w:val="28"/>
        </w:rPr>
        <w:t>Bolla</w:t>
      </w:r>
      <w:proofErr w:type="spellEnd"/>
    </w:p>
    <w:p w14:paraId="2A2AA5DF" w14:textId="74F9FB4E" w:rsidR="00836B23" w:rsidRDefault="00836B23">
      <w:pPr>
        <w:spacing w:line="480" w:lineRule="auto"/>
        <w:rPr>
          <w:b/>
          <w:bCs/>
          <w:sz w:val="28"/>
          <w:szCs w:val="28"/>
        </w:rPr>
      </w:pPr>
      <w:r>
        <w:rPr>
          <w:b/>
          <w:bCs/>
          <w:sz w:val="28"/>
          <w:szCs w:val="28"/>
        </w:rPr>
        <w:t xml:space="preserve">                                                                       4. Sumanth </w:t>
      </w:r>
      <w:proofErr w:type="spellStart"/>
      <w:r>
        <w:rPr>
          <w:b/>
          <w:bCs/>
          <w:sz w:val="28"/>
          <w:szCs w:val="28"/>
        </w:rPr>
        <w:t>Dasari</w:t>
      </w:r>
      <w:proofErr w:type="spellEnd"/>
    </w:p>
    <w:p w14:paraId="2F4ABC5E" w14:textId="77777777" w:rsidR="00AB05FD" w:rsidRDefault="00AB05FD">
      <w:pPr>
        <w:spacing w:line="480" w:lineRule="auto"/>
        <w:rPr>
          <w:b/>
          <w:bCs/>
          <w:sz w:val="28"/>
          <w:szCs w:val="28"/>
        </w:rPr>
      </w:pPr>
    </w:p>
    <w:p w14:paraId="612941D5" w14:textId="77777777" w:rsidR="00AB05FD" w:rsidRDefault="00AB05FD">
      <w:pPr>
        <w:spacing w:line="480" w:lineRule="auto"/>
        <w:rPr>
          <w:b/>
          <w:bCs/>
          <w:sz w:val="28"/>
          <w:szCs w:val="28"/>
        </w:rPr>
      </w:pPr>
    </w:p>
    <w:p w14:paraId="06CF6080" w14:textId="77777777" w:rsidR="00AB05FD" w:rsidRDefault="00AB05FD">
      <w:pPr>
        <w:spacing w:line="480" w:lineRule="auto"/>
        <w:rPr>
          <w:b/>
          <w:bCs/>
          <w:sz w:val="28"/>
          <w:szCs w:val="28"/>
        </w:rPr>
      </w:pPr>
    </w:p>
    <w:p w14:paraId="5CB5B2FD" w14:textId="77777777" w:rsidR="00AB05FD" w:rsidRDefault="00AB05FD">
      <w:pPr>
        <w:spacing w:line="480" w:lineRule="auto"/>
        <w:rPr>
          <w:b/>
          <w:bCs/>
          <w:sz w:val="28"/>
          <w:szCs w:val="28"/>
        </w:rPr>
      </w:pPr>
    </w:p>
    <w:p w14:paraId="41A07F5C" w14:textId="77777777" w:rsidR="00AB05FD" w:rsidRDefault="00AB05FD">
      <w:pPr>
        <w:spacing w:line="480" w:lineRule="auto"/>
        <w:rPr>
          <w:b/>
          <w:bCs/>
          <w:sz w:val="28"/>
          <w:szCs w:val="28"/>
        </w:rPr>
      </w:pPr>
    </w:p>
    <w:p w14:paraId="6C1175BB" w14:textId="77777777" w:rsidR="00AB05FD" w:rsidRDefault="00000000">
      <w:pPr>
        <w:spacing w:line="480" w:lineRule="auto"/>
        <w:rPr>
          <w:b/>
          <w:bCs/>
          <w:sz w:val="28"/>
          <w:szCs w:val="28"/>
        </w:rPr>
      </w:pPr>
      <w:r>
        <w:rPr>
          <w:b/>
          <w:bCs/>
          <w:sz w:val="28"/>
          <w:szCs w:val="28"/>
        </w:rPr>
        <w:lastRenderedPageBreak/>
        <w:t>Increment 1 Guidelines</w:t>
      </w:r>
    </w:p>
    <w:p w14:paraId="78A30051" w14:textId="77777777" w:rsidR="00FE083E" w:rsidRDefault="00FE083E" w:rsidP="00FE083E">
      <w:pPr>
        <w:spacing w:line="480" w:lineRule="auto"/>
        <w:rPr>
          <w:sz w:val="24"/>
          <w:szCs w:val="24"/>
        </w:rPr>
      </w:pPr>
      <w:r>
        <w:rPr>
          <w:sz w:val="24"/>
          <w:szCs w:val="24"/>
        </w:rPr>
        <w:t>The project's objectives are as follows:</w:t>
      </w:r>
    </w:p>
    <w:p w14:paraId="205011B9" w14:textId="77777777" w:rsidR="00FE083E" w:rsidRDefault="00FE083E" w:rsidP="00FE083E">
      <w:pPr>
        <w:spacing w:line="480" w:lineRule="auto"/>
        <w:rPr>
          <w:sz w:val="24"/>
          <w:szCs w:val="24"/>
        </w:rPr>
      </w:pPr>
    </w:p>
    <w:p w14:paraId="3AC4A812" w14:textId="77777777" w:rsidR="00FE083E" w:rsidRDefault="00FE083E" w:rsidP="00FE083E">
      <w:pPr>
        <w:pStyle w:val="ListParagraph"/>
        <w:numPr>
          <w:ilvl w:val="0"/>
          <w:numId w:val="1"/>
        </w:numPr>
        <w:spacing w:line="480" w:lineRule="auto"/>
        <w:rPr>
          <w:sz w:val="24"/>
          <w:szCs w:val="24"/>
        </w:rPr>
      </w:pPr>
      <w:r>
        <w:rPr>
          <w:sz w:val="24"/>
          <w:szCs w:val="24"/>
        </w:rPr>
        <w:t xml:space="preserve">    Analyze the provided student performance data.</w:t>
      </w:r>
    </w:p>
    <w:p w14:paraId="2570876B" w14:textId="77777777" w:rsidR="00FE083E" w:rsidRDefault="00FE083E" w:rsidP="00FE083E">
      <w:pPr>
        <w:pStyle w:val="ListParagraph"/>
        <w:numPr>
          <w:ilvl w:val="0"/>
          <w:numId w:val="1"/>
        </w:numPr>
        <w:spacing w:line="480" w:lineRule="auto"/>
        <w:rPr>
          <w:sz w:val="24"/>
          <w:szCs w:val="24"/>
        </w:rPr>
      </w:pPr>
      <w:r>
        <w:rPr>
          <w:sz w:val="24"/>
          <w:szCs w:val="24"/>
        </w:rPr>
        <w:t xml:space="preserve">    Identify the factors that significantly affect student performance.</w:t>
      </w:r>
    </w:p>
    <w:p w14:paraId="6907D548" w14:textId="77777777" w:rsidR="00FE083E" w:rsidRDefault="00FE083E" w:rsidP="00FE083E">
      <w:pPr>
        <w:pStyle w:val="ListParagraph"/>
        <w:numPr>
          <w:ilvl w:val="0"/>
          <w:numId w:val="1"/>
        </w:numPr>
        <w:spacing w:line="480" w:lineRule="auto"/>
        <w:rPr>
          <w:sz w:val="24"/>
          <w:szCs w:val="24"/>
        </w:rPr>
      </w:pPr>
      <w:r>
        <w:rPr>
          <w:sz w:val="24"/>
          <w:szCs w:val="24"/>
        </w:rPr>
        <w:t xml:space="preserve">    Build a predictive model that can forecast student performance based on the identified factors.</w:t>
      </w:r>
    </w:p>
    <w:p w14:paraId="07B9A95D" w14:textId="5B9C79C5" w:rsidR="00FE083E" w:rsidRPr="00FE083E" w:rsidRDefault="00FE083E" w:rsidP="00FE083E">
      <w:pPr>
        <w:pStyle w:val="ListParagraph"/>
        <w:numPr>
          <w:ilvl w:val="0"/>
          <w:numId w:val="1"/>
        </w:numPr>
        <w:spacing w:line="480" w:lineRule="auto"/>
        <w:rPr>
          <w:sz w:val="24"/>
          <w:szCs w:val="24"/>
        </w:rPr>
      </w:pPr>
      <w:r>
        <w:rPr>
          <w:sz w:val="24"/>
          <w:szCs w:val="24"/>
        </w:rPr>
        <w:t xml:space="preserve">    Evaluate the model's accuracy and identify areas of improvement.</w:t>
      </w:r>
    </w:p>
    <w:p w14:paraId="74DE72FA" w14:textId="77777777" w:rsidR="00AB05FD" w:rsidRDefault="00AB05FD">
      <w:pPr>
        <w:spacing w:line="480" w:lineRule="auto"/>
        <w:rPr>
          <w:sz w:val="24"/>
          <w:szCs w:val="24"/>
        </w:rPr>
      </w:pPr>
    </w:p>
    <w:p w14:paraId="14EDDE54" w14:textId="77777777" w:rsidR="00AB05FD" w:rsidRDefault="00000000">
      <w:pPr>
        <w:spacing w:line="480" w:lineRule="auto"/>
        <w:rPr>
          <w:sz w:val="24"/>
          <w:szCs w:val="24"/>
        </w:rPr>
      </w:pPr>
      <w:r>
        <w:rPr>
          <w:sz w:val="24"/>
          <w:szCs w:val="24"/>
        </w:rPr>
        <w:t>For this increment, we have developed the following features:</w:t>
      </w:r>
    </w:p>
    <w:p w14:paraId="0476F996" w14:textId="77777777" w:rsidR="00AB05FD" w:rsidRDefault="00AB05FD">
      <w:pPr>
        <w:spacing w:line="480" w:lineRule="auto"/>
        <w:rPr>
          <w:sz w:val="24"/>
          <w:szCs w:val="24"/>
        </w:rPr>
      </w:pPr>
    </w:p>
    <w:p w14:paraId="6351A464" w14:textId="77777777" w:rsidR="00AB05FD" w:rsidRDefault="00000000">
      <w:pPr>
        <w:pStyle w:val="ListParagraph"/>
        <w:numPr>
          <w:ilvl w:val="0"/>
          <w:numId w:val="3"/>
        </w:numPr>
        <w:spacing w:line="480" w:lineRule="auto"/>
        <w:rPr>
          <w:sz w:val="24"/>
          <w:szCs w:val="24"/>
        </w:rPr>
      </w:pPr>
      <w:r>
        <w:rPr>
          <w:sz w:val="24"/>
          <w:szCs w:val="24"/>
        </w:rPr>
        <w:t xml:space="preserve">    Data preprocessing: In this feature, we cleaned the provided student performance data and transformed it into a format suitable for analysis. We also handled any missing or invalid data.</w:t>
      </w:r>
    </w:p>
    <w:p w14:paraId="4E1C734F" w14:textId="77777777" w:rsidR="00AB05FD" w:rsidRDefault="00000000">
      <w:pPr>
        <w:pStyle w:val="ListParagraph"/>
        <w:numPr>
          <w:ilvl w:val="0"/>
          <w:numId w:val="3"/>
        </w:numPr>
        <w:spacing w:line="480" w:lineRule="auto"/>
        <w:rPr>
          <w:sz w:val="24"/>
          <w:szCs w:val="24"/>
        </w:rPr>
      </w:pPr>
      <w:r>
        <w:rPr>
          <w:sz w:val="24"/>
          <w:szCs w:val="24"/>
        </w:rPr>
        <w:t xml:space="preserve">    Feature selection: We used the </w:t>
      </w:r>
      <w:proofErr w:type="spellStart"/>
      <w:r>
        <w:rPr>
          <w:sz w:val="24"/>
          <w:szCs w:val="24"/>
        </w:rPr>
        <w:t>TfidfVectorizer</w:t>
      </w:r>
      <w:proofErr w:type="spellEnd"/>
      <w:r>
        <w:rPr>
          <w:sz w:val="24"/>
          <w:szCs w:val="24"/>
        </w:rPr>
        <w:t xml:space="preserve"> from the scikit-learn library to extract relevant features from the cleaned data.</w:t>
      </w:r>
    </w:p>
    <w:p w14:paraId="34807584" w14:textId="77777777" w:rsidR="00AB05FD" w:rsidRDefault="00000000">
      <w:pPr>
        <w:pStyle w:val="ListParagraph"/>
        <w:numPr>
          <w:ilvl w:val="0"/>
          <w:numId w:val="3"/>
        </w:numPr>
        <w:spacing w:line="480" w:lineRule="auto"/>
        <w:rPr>
          <w:sz w:val="24"/>
          <w:szCs w:val="24"/>
        </w:rPr>
      </w:pPr>
      <w:r>
        <w:rPr>
          <w:sz w:val="24"/>
          <w:szCs w:val="24"/>
        </w:rPr>
        <w:t xml:space="preserve">    Model building: We built several machine learning models to predict student grades, including SVM, Random Forest, Naive Bayes, Decision Trees, and K-Nearest Neighbors.</w:t>
      </w:r>
    </w:p>
    <w:p w14:paraId="3F291E4C" w14:textId="77777777" w:rsidR="00AB05FD" w:rsidRDefault="00000000">
      <w:pPr>
        <w:pStyle w:val="ListParagraph"/>
        <w:numPr>
          <w:ilvl w:val="0"/>
          <w:numId w:val="3"/>
        </w:numPr>
        <w:spacing w:line="480" w:lineRule="auto"/>
        <w:rPr>
          <w:sz w:val="24"/>
          <w:szCs w:val="24"/>
        </w:rPr>
      </w:pPr>
      <w:r>
        <w:rPr>
          <w:sz w:val="24"/>
          <w:szCs w:val="24"/>
        </w:rPr>
        <w:lastRenderedPageBreak/>
        <w:t xml:space="preserve">    Model evaluation: We evaluated the models' accuracy using various performance metrics, including accuracy, precision, and recall.</w:t>
      </w:r>
    </w:p>
    <w:p w14:paraId="277C1F2E" w14:textId="77777777" w:rsidR="00AB05FD" w:rsidRDefault="00AB05FD">
      <w:pPr>
        <w:spacing w:line="480" w:lineRule="auto"/>
        <w:rPr>
          <w:sz w:val="24"/>
          <w:szCs w:val="24"/>
        </w:rPr>
      </w:pPr>
    </w:p>
    <w:p w14:paraId="5FC4EBD2" w14:textId="77777777" w:rsidR="00AB05FD" w:rsidRDefault="00000000">
      <w:pPr>
        <w:spacing w:line="480" w:lineRule="auto"/>
        <w:rPr>
          <w:b/>
          <w:bCs/>
          <w:sz w:val="28"/>
          <w:szCs w:val="28"/>
        </w:rPr>
      </w:pPr>
      <w:r>
        <w:rPr>
          <w:b/>
          <w:bCs/>
          <w:sz w:val="28"/>
          <w:szCs w:val="28"/>
        </w:rPr>
        <w:t>Related Work</w:t>
      </w:r>
    </w:p>
    <w:p w14:paraId="2097B567" w14:textId="77777777" w:rsidR="00AB05FD" w:rsidRDefault="00AB05FD">
      <w:pPr>
        <w:spacing w:line="480" w:lineRule="auto"/>
        <w:rPr>
          <w:sz w:val="24"/>
          <w:szCs w:val="24"/>
        </w:rPr>
      </w:pPr>
    </w:p>
    <w:p w14:paraId="7716E949" w14:textId="2DED3F29" w:rsidR="00AB05FD" w:rsidRDefault="00DC6408" w:rsidP="003F0C46">
      <w:pPr>
        <w:spacing w:line="480" w:lineRule="auto"/>
        <w:jc w:val="both"/>
        <w:rPr>
          <w:sz w:val="24"/>
          <w:szCs w:val="24"/>
        </w:rPr>
      </w:pPr>
      <w:r>
        <w:rPr>
          <w:sz w:val="24"/>
          <w:szCs w:val="24"/>
        </w:rPr>
        <w:t>There are many studies in which they focused about student’s performance. From all these studies we have found out some key facts that play important role in acknowledging student</w:t>
      </w:r>
      <w:r w:rsidR="00301975">
        <w:rPr>
          <w:sz w:val="24"/>
          <w:szCs w:val="24"/>
        </w:rPr>
        <w:t>’</w:t>
      </w:r>
      <w:r>
        <w:rPr>
          <w:sz w:val="24"/>
          <w:szCs w:val="24"/>
        </w:rPr>
        <w:t>s merits/success such as teacher quality, school ambience, Environment, Parent Guid</w:t>
      </w:r>
      <w:r w:rsidR="003F0C46">
        <w:rPr>
          <w:sz w:val="24"/>
          <w:szCs w:val="24"/>
        </w:rPr>
        <w:t>a</w:t>
      </w:r>
      <w:r>
        <w:rPr>
          <w:sz w:val="24"/>
          <w:szCs w:val="24"/>
        </w:rPr>
        <w:t>nce.</w:t>
      </w:r>
    </w:p>
    <w:p w14:paraId="0AE5E56B" w14:textId="393974EC" w:rsidR="00AB05FD" w:rsidRDefault="00301975" w:rsidP="003F0C46">
      <w:pPr>
        <w:spacing w:line="480" w:lineRule="auto"/>
        <w:jc w:val="both"/>
        <w:rPr>
          <w:sz w:val="24"/>
          <w:szCs w:val="24"/>
        </w:rPr>
      </w:pPr>
      <w:r>
        <w:rPr>
          <w:sz w:val="24"/>
          <w:szCs w:val="24"/>
        </w:rPr>
        <w:t>Data Analytics has been the powerful idea for analy</w:t>
      </w:r>
      <w:r w:rsidR="003F0C46">
        <w:rPr>
          <w:sz w:val="24"/>
          <w:szCs w:val="24"/>
        </w:rPr>
        <w:t>z</w:t>
      </w:r>
      <w:r>
        <w:rPr>
          <w:sz w:val="24"/>
          <w:szCs w:val="24"/>
        </w:rPr>
        <w:t xml:space="preserve">ing the performance of student data in our project. With the help of machine learning </w:t>
      </w:r>
      <w:proofErr w:type="gramStart"/>
      <w:r>
        <w:rPr>
          <w:sz w:val="24"/>
          <w:szCs w:val="24"/>
        </w:rPr>
        <w:t>algorithms</w:t>
      </w:r>
      <w:proofErr w:type="gramEnd"/>
      <w:r>
        <w:rPr>
          <w:sz w:val="24"/>
          <w:szCs w:val="24"/>
        </w:rPr>
        <w:t xml:space="preserve"> we can find out the most of the important factors that connect with student grades and develop models which helps to build the resource to find the performance accurately.</w:t>
      </w:r>
    </w:p>
    <w:p w14:paraId="245D65B6" w14:textId="77777777" w:rsidR="00301975" w:rsidRDefault="00301975">
      <w:pPr>
        <w:spacing w:line="480" w:lineRule="auto"/>
        <w:rPr>
          <w:b/>
          <w:bCs/>
          <w:sz w:val="24"/>
          <w:szCs w:val="24"/>
        </w:rPr>
      </w:pPr>
    </w:p>
    <w:p w14:paraId="42990D9E" w14:textId="77777777" w:rsidR="00301975" w:rsidRDefault="00301975">
      <w:pPr>
        <w:spacing w:line="480" w:lineRule="auto"/>
        <w:rPr>
          <w:b/>
          <w:bCs/>
          <w:sz w:val="24"/>
          <w:szCs w:val="24"/>
        </w:rPr>
      </w:pPr>
    </w:p>
    <w:p w14:paraId="498F1A4A" w14:textId="77777777" w:rsidR="00836B23" w:rsidRDefault="00836B23">
      <w:pPr>
        <w:spacing w:line="480" w:lineRule="auto"/>
        <w:rPr>
          <w:b/>
          <w:bCs/>
          <w:sz w:val="24"/>
          <w:szCs w:val="24"/>
        </w:rPr>
      </w:pPr>
    </w:p>
    <w:p w14:paraId="4EEB3AA9" w14:textId="77777777" w:rsidR="00836B23" w:rsidRDefault="00836B23">
      <w:pPr>
        <w:spacing w:line="480" w:lineRule="auto"/>
        <w:rPr>
          <w:b/>
          <w:bCs/>
          <w:sz w:val="24"/>
          <w:szCs w:val="24"/>
        </w:rPr>
      </w:pPr>
    </w:p>
    <w:p w14:paraId="0C07713C" w14:textId="77777777" w:rsidR="00836B23" w:rsidRDefault="00836B23">
      <w:pPr>
        <w:spacing w:line="480" w:lineRule="auto"/>
        <w:rPr>
          <w:b/>
          <w:bCs/>
          <w:sz w:val="24"/>
          <w:szCs w:val="24"/>
        </w:rPr>
      </w:pPr>
    </w:p>
    <w:p w14:paraId="04BF940D" w14:textId="77777777" w:rsidR="003F0C46" w:rsidRDefault="003F0C46">
      <w:pPr>
        <w:spacing w:line="480" w:lineRule="auto"/>
        <w:rPr>
          <w:b/>
          <w:bCs/>
          <w:sz w:val="24"/>
          <w:szCs w:val="24"/>
        </w:rPr>
      </w:pPr>
    </w:p>
    <w:p w14:paraId="309EE601" w14:textId="6C474218" w:rsidR="00AB05FD" w:rsidRPr="00DC6408" w:rsidRDefault="00000000">
      <w:pPr>
        <w:spacing w:line="480" w:lineRule="auto"/>
        <w:rPr>
          <w:b/>
          <w:bCs/>
          <w:sz w:val="24"/>
          <w:szCs w:val="24"/>
        </w:rPr>
      </w:pPr>
      <w:r w:rsidRPr="00DC6408">
        <w:rPr>
          <w:b/>
          <w:bCs/>
          <w:sz w:val="24"/>
          <w:szCs w:val="24"/>
        </w:rPr>
        <w:lastRenderedPageBreak/>
        <w:t>Dataset</w:t>
      </w:r>
    </w:p>
    <w:p w14:paraId="5AEA8DAD" w14:textId="77777777" w:rsidR="00AB05FD" w:rsidRDefault="00AB05FD">
      <w:pPr>
        <w:spacing w:line="480" w:lineRule="auto"/>
        <w:rPr>
          <w:sz w:val="24"/>
          <w:szCs w:val="24"/>
        </w:rPr>
      </w:pPr>
    </w:p>
    <w:p w14:paraId="734A1377" w14:textId="77777777" w:rsidR="00AB05FD" w:rsidRDefault="00000000">
      <w:pPr>
        <w:spacing w:line="480" w:lineRule="auto"/>
        <w:rPr>
          <w:sz w:val="24"/>
          <w:szCs w:val="24"/>
        </w:rPr>
      </w:pPr>
      <w:r>
        <w:rPr>
          <w:sz w:val="24"/>
          <w:szCs w:val="24"/>
        </w:rPr>
        <w:t>The provided dataset contains the following fields:</w:t>
      </w:r>
    </w:p>
    <w:p w14:paraId="69A07158" w14:textId="674255C1" w:rsidR="00AB05FD" w:rsidRDefault="00301975">
      <w:pPr>
        <w:spacing w:line="480" w:lineRule="auto"/>
        <w:rPr>
          <w:sz w:val="24"/>
          <w:szCs w:val="24"/>
        </w:rPr>
      </w:pPr>
      <w:r>
        <w:rPr>
          <w:sz w:val="24"/>
          <w:szCs w:val="24"/>
        </w:rPr>
        <w:t xml:space="preserve">    </w:t>
      </w:r>
      <w:proofErr w:type="spellStart"/>
      <w:r w:rsidR="00000000">
        <w:rPr>
          <w:sz w:val="24"/>
          <w:szCs w:val="24"/>
        </w:rPr>
        <w:t>student_id</w:t>
      </w:r>
      <w:proofErr w:type="spellEnd"/>
    </w:p>
    <w:p w14:paraId="4B292F62" w14:textId="77777777" w:rsidR="00AB05FD" w:rsidRDefault="00000000">
      <w:pPr>
        <w:spacing w:line="480" w:lineRule="auto"/>
        <w:rPr>
          <w:sz w:val="24"/>
          <w:szCs w:val="24"/>
        </w:rPr>
      </w:pPr>
      <w:r>
        <w:rPr>
          <w:sz w:val="24"/>
          <w:szCs w:val="24"/>
        </w:rPr>
        <w:t xml:space="preserve">    assignment1_grade</w:t>
      </w:r>
    </w:p>
    <w:p w14:paraId="060BAA75" w14:textId="77777777" w:rsidR="00AB05FD" w:rsidRDefault="00000000">
      <w:pPr>
        <w:spacing w:line="480" w:lineRule="auto"/>
        <w:rPr>
          <w:sz w:val="24"/>
          <w:szCs w:val="24"/>
        </w:rPr>
      </w:pPr>
      <w:r>
        <w:rPr>
          <w:sz w:val="24"/>
          <w:szCs w:val="24"/>
        </w:rPr>
        <w:t xml:space="preserve">    assignment1_submission</w:t>
      </w:r>
    </w:p>
    <w:p w14:paraId="0896F48B" w14:textId="77777777" w:rsidR="00AB05FD" w:rsidRDefault="00000000">
      <w:pPr>
        <w:spacing w:line="480" w:lineRule="auto"/>
        <w:rPr>
          <w:sz w:val="24"/>
          <w:szCs w:val="24"/>
        </w:rPr>
      </w:pPr>
      <w:r>
        <w:rPr>
          <w:sz w:val="24"/>
          <w:szCs w:val="24"/>
        </w:rPr>
        <w:t xml:space="preserve">    assignment2_grade</w:t>
      </w:r>
    </w:p>
    <w:p w14:paraId="22302827" w14:textId="77777777" w:rsidR="00AB05FD" w:rsidRDefault="00000000">
      <w:pPr>
        <w:spacing w:line="480" w:lineRule="auto"/>
        <w:rPr>
          <w:sz w:val="24"/>
          <w:szCs w:val="24"/>
        </w:rPr>
      </w:pPr>
      <w:r>
        <w:rPr>
          <w:sz w:val="24"/>
          <w:szCs w:val="24"/>
        </w:rPr>
        <w:t xml:space="preserve">    assignment2_submission</w:t>
      </w:r>
    </w:p>
    <w:p w14:paraId="2C8127BA" w14:textId="77777777" w:rsidR="00AB05FD" w:rsidRDefault="00000000">
      <w:pPr>
        <w:spacing w:line="480" w:lineRule="auto"/>
        <w:rPr>
          <w:sz w:val="24"/>
          <w:szCs w:val="24"/>
        </w:rPr>
      </w:pPr>
      <w:r>
        <w:rPr>
          <w:sz w:val="24"/>
          <w:szCs w:val="24"/>
        </w:rPr>
        <w:t xml:space="preserve">    assignment3_grade</w:t>
      </w:r>
    </w:p>
    <w:p w14:paraId="71DDCFF4" w14:textId="77777777" w:rsidR="00AB05FD" w:rsidRDefault="00000000">
      <w:pPr>
        <w:spacing w:line="480" w:lineRule="auto"/>
        <w:rPr>
          <w:sz w:val="24"/>
          <w:szCs w:val="24"/>
        </w:rPr>
      </w:pPr>
      <w:r>
        <w:rPr>
          <w:sz w:val="24"/>
          <w:szCs w:val="24"/>
        </w:rPr>
        <w:t xml:space="preserve">    assignment3_submission</w:t>
      </w:r>
    </w:p>
    <w:p w14:paraId="657FA51F" w14:textId="77777777" w:rsidR="00AB05FD" w:rsidRDefault="00000000">
      <w:pPr>
        <w:spacing w:line="480" w:lineRule="auto"/>
        <w:rPr>
          <w:sz w:val="24"/>
          <w:szCs w:val="24"/>
        </w:rPr>
      </w:pPr>
      <w:r>
        <w:rPr>
          <w:sz w:val="24"/>
          <w:szCs w:val="24"/>
        </w:rPr>
        <w:t xml:space="preserve">    assignment4_grade</w:t>
      </w:r>
    </w:p>
    <w:p w14:paraId="6CEE7C3D" w14:textId="77777777" w:rsidR="00AB05FD" w:rsidRDefault="00000000">
      <w:pPr>
        <w:spacing w:line="480" w:lineRule="auto"/>
        <w:rPr>
          <w:sz w:val="24"/>
          <w:szCs w:val="24"/>
        </w:rPr>
      </w:pPr>
      <w:r>
        <w:rPr>
          <w:sz w:val="24"/>
          <w:szCs w:val="24"/>
        </w:rPr>
        <w:t xml:space="preserve">    assignment4_submission</w:t>
      </w:r>
    </w:p>
    <w:p w14:paraId="1421122B" w14:textId="77777777" w:rsidR="00AB05FD" w:rsidRDefault="00000000">
      <w:pPr>
        <w:spacing w:line="480" w:lineRule="auto"/>
        <w:rPr>
          <w:sz w:val="24"/>
          <w:szCs w:val="24"/>
        </w:rPr>
      </w:pPr>
      <w:r>
        <w:rPr>
          <w:sz w:val="24"/>
          <w:szCs w:val="24"/>
        </w:rPr>
        <w:t xml:space="preserve">    assignment5_grade</w:t>
      </w:r>
    </w:p>
    <w:p w14:paraId="53C2C593" w14:textId="77777777" w:rsidR="00AB05FD" w:rsidRDefault="00000000">
      <w:pPr>
        <w:spacing w:line="480" w:lineRule="auto"/>
        <w:rPr>
          <w:sz w:val="24"/>
          <w:szCs w:val="24"/>
        </w:rPr>
      </w:pPr>
      <w:r>
        <w:rPr>
          <w:sz w:val="24"/>
          <w:szCs w:val="24"/>
        </w:rPr>
        <w:t xml:space="preserve">    assignment5_submission</w:t>
      </w:r>
    </w:p>
    <w:p w14:paraId="72227CF4" w14:textId="77777777" w:rsidR="00AB05FD" w:rsidRDefault="00000000">
      <w:pPr>
        <w:spacing w:line="480" w:lineRule="auto"/>
        <w:rPr>
          <w:sz w:val="24"/>
          <w:szCs w:val="24"/>
        </w:rPr>
      </w:pPr>
      <w:r>
        <w:rPr>
          <w:sz w:val="24"/>
          <w:szCs w:val="24"/>
        </w:rPr>
        <w:t xml:space="preserve">    assignment6_grade</w:t>
      </w:r>
    </w:p>
    <w:p w14:paraId="302093B4" w14:textId="77777777" w:rsidR="00AB05FD" w:rsidRDefault="00000000">
      <w:pPr>
        <w:spacing w:line="480" w:lineRule="auto"/>
        <w:rPr>
          <w:sz w:val="24"/>
          <w:szCs w:val="24"/>
        </w:rPr>
      </w:pPr>
      <w:r>
        <w:rPr>
          <w:sz w:val="24"/>
          <w:szCs w:val="24"/>
        </w:rPr>
        <w:t xml:space="preserve">    assignment6_submission</w:t>
      </w:r>
    </w:p>
    <w:p w14:paraId="6CCF2BFE" w14:textId="77777777" w:rsidR="00AB05FD" w:rsidRDefault="00AB05FD">
      <w:pPr>
        <w:spacing w:line="480" w:lineRule="auto"/>
        <w:rPr>
          <w:sz w:val="24"/>
          <w:szCs w:val="24"/>
        </w:rPr>
      </w:pPr>
    </w:p>
    <w:p w14:paraId="62D793AD" w14:textId="77777777" w:rsidR="00AB05FD" w:rsidRDefault="00000000">
      <w:pPr>
        <w:spacing w:line="480" w:lineRule="auto"/>
        <w:rPr>
          <w:sz w:val="24"/>
          <w:szCs w:val="24"/>
        </w:rPr>
      </w:pPr>
      <w:r>
        <w:rPr>
          <w:sz w:val="24"/>
          <w:szCs w:val="24"/>
        </w:rPr>
        <w:lastRenderedPageBreak/>
        <w:t>The dataset contains information on six assignments and their corresponding grades and submission dates for each student. There are no missing or invalid values in the provided dataset.</w:t>
      </w:r>
    </w:p>
    <w:p w14:paraId="03493CFA" w14:textId="77777777" w:rsidR="00AB05FD" w:rsidRDefault="00AB05FD">
      <w:pPr>
        <w:spacing w:line="480" w:lineRule="auto"/>
        <w:rPr>
          <w:b/>
          <w:bCs/>
          <w:sz w:val="24"/>
          <w:szCs w:val="24"/>
        </w:rPr>
      </w:pPr>
    </w:p>
    <w:p w14:paraId="2BB4F03A" w14:textId="77777777" w:rsidR="00AB05FD" w:rsidRDefault="00000000">
      <w:pPr>
        <w:spacing w:line="480" w:lineRule="auto"/>
        <w:rPr>
          <w:b/>
          <w:bCs/>
          <w:sz w:val="24"/>
          <w:szCs w:val="24"/>
        </w:rPr>
      </w:pPr>
      <w:r>
        <w:rPr>
          <w:b/>
          <w:bCs/>
          <w:sz w:val="24"/>
          <w:szCs w:val="24"/>
        </w:rPr>
        <w:t>Detail design of Features</w:t>
      </w:r>
    </w:p>
    <w:p w14:paraId="5770BDC2" w14:textId="77777777" w:rsidR="00AB05FD" w:rsidRDefault="00AB05FD">
      <w:pPr>
        <w:spacing w:line="480" w:lineRule="auto"/>
        <w:rPr>
          <w:sz w:val="24"/>
          <w:szCs w:val="24"/>
        </w:rPr>
      </w:pPr>
    </w:p>
    <w:p w14:paraId="1B2CA068" w14:textId="77777777" w:rsidR="00AB05FD" w:rsidRDefault="00000000">
      <w:pPr>
        <w:spacing w:line="480" w:lineRule="auto"/>
        <w:rPr>
          <w:sz w:val="24"/>
          <w:szCs w:val="24"/>
        </w:rPr>
      </w:pPr>
      <w:r>
        <w:rPr>
          <w:sz w:val="24"/>
          <w:szCs w:val="24"/>
        </w:rPr>
        <w:t xml:space="preserve">    Data preprocessing:</w:t>
      </w:r>
    </w:p>
    <w:p w14:paraId="1A1282F6" w14:textId="77777777" w:rsidR="00AB05FD" w:rsidRDefault="00000000">
      <w:pPr>
        <w:pStyle w:val="ListParagraph"/>
        <w:numPr>
          <w:ilvl w:val="0"/>
          <w:numId w:val="4"/>
        </w:numPr>
        <w:spacing w:line="480" w:lineRule="auto"/>
        <w:rPr>
          <w:sz w:val="24"/>
          <w:szCs w:val="24"/>
        </w:rPr>
      </w:pPr>
      <w:r>
        <w:rPr>
          <w:sz w:val="24"/>
          <w:szCs w:val="24"/>
        </w:rPr>
        <w:t xml:space="preserve">        Remove any duplicates from the dataset.</w:t>
      </w:r>
    </w:p>
    <w:p w14:paraId="5336CE4A" w14:textId="77777777" w:rsidR="00AB05FD" w:rsidRDefault="00000000">
      <w:pPr>
        <w:pStyle w:val="ListParagraph"/>
        <w:numPr>
          <w:ilvl w:val="0"/>
          <w:numId w:val="4"/>
        </w:numPr>
        <w:spacing w:line="480" w:lineRule="auto"/>
        <w:rPr>
          <w:sz w:val="24"/>
          <w:szCs w:val="24"/>
        </w:rPr>
      </w:pPr>
      <w:r>
        <w:rPr>
          <w:sz w:val="24"/>
          <w:szCs w:val="24"/>
        </w:rPr>
        <w:t xml:space="preserve">        Drop any rows with missing or invalid values.</w:t>
      </w:r>
    </w:p>
    <w:p w14:paraId="7894CC30" w14:textId="77777777" w:rsidR="00AB05FD" w:rsidRDefault="00000000">
      <w:pPr>
        <w:pStyle w:val="ListParagraph"/>
        <w:numPr>
          <w:ilvl w:val="0"/>
          <w:numId w:val="4"/>
        </w:numPr>
        <w:spacing w:line="480" w:lineRule="auto"/>
        <w:rPr>
          <w:sz w:val="24"/>
          <w:szCs w:val="24"/>
        </w:rPr>
      </w:pPr>
      <w:r>
        <w:rPr>
          <w:sz w:val="24"/>
          <w:szCs w:val="24"/>
        </w:rPr>
        <w:t xml:space="preserve">        Transform the submission date fields into a datetime format.</w:t>
      </w:r>
    </w:p>
    <w:p w14:paraId="7F6A4F6F" w14:textId="77777777" w:rsidR="00AB05FD" w:rsidRDefault="00000000">
      <w:pPr>
        <w:pStyle w:val="ListParagraph"/>
        <w:numPr>
          <w:ilvl w:val="0"/>
          <w:numId w:val="4"/>
        </w:numPr>
        <w:spacing w:line="480" w:lineRule="auto"/>
        <w:rPr>
          <w:sz w:val="24"/>
          <w:szCs w:val="24"/>
        </w:rPr>
      </w:pPr>
      <w:r>
        <w:rPr>
          <w:sz w:val="24"/>
          <w:szCs w:val="24"/>
        </w:rPr>
        <w:t xml:space="preserve">        Create a new feature, '</w:t>
      </w:r>
      <w:proofErr w:type="spellStart"/>
      <w:r>
        <w:rPr>
          <w:sz w:val="24"/>
          <w:szCs w:val="24"/>
        </w:rPr>
        <w:t>time_taken</w:t>
      </w:r>
      <w:proofErr w:type="spellEnd"/>
      <w:r>
        <w:rPr>
          <w:sz w:val="24"/>
          <w:szCs w:val="24"/>
        </w:rPr>
        <w:t>,' that calculates the time taken to submit each assignment.</w:t>
      </w:r>
    </w:p>
    <w:p w14:paraId="2C765B39" w14:textId="77777777" w:rsidR="00AB05FD" w:rsidRDefault="00AB05FD">
      <w:pPr>
        <w:spacing w:line="480" w:lineRule="auto"/>
        <w:rPr>
          <w:sz w:val="24"/>
          <w:szCs w:val="24"/>
        </w:rPr>
      </w:pPr>
    </w:p>
    <w:p w14:paraId="539663F6" w14:textId="77777777" w:rsidR="00AB05FD" w:rsidRDefault="00000000">
      <w:pPr>
        <w:spacing w:line="480" w:lineRule="auto"/>
        <w:rPr>
          <w:sz w:val="24"/>
          <w:szCs w:val="24"/>
        </w:rPr>
      </w:pPr>
      <w:r>
        <w:rPr>
          <w:sz w:val="24"/>
          <w:szCs w:val="24"/>
        </w:rPr>
        <w:t xml:space="preserve">  </w:t>
      </w:r>
      <w:r>
        <w:rPr>
          <w:b/>
          <w:bCs/>
          <w:sz w:val="24"/>
          <w:szCs w:val="24"/>
        </w:rPr>
        <w:t xml:space="preserve">  Feature selection:</w:t>
      </w:r>
    </w:p>
    <w:p w14:paraId="4B85AE6E" w14:textId="185880B9" w:rsidR="00AB05FD" w:rsidRDefault="00000000">
      <w:pPr>
        <w:spacing w:line="480" w:lineRule="auto"/>
        <w:rPr>
          <w:sz w:val="24"/>
          <w:szCs w:val="24"/>
        </w:rPr>
      </w:pPr>
      <w:r>
        <w:rPr>
          <w:sz w:val="24"/>
          <w:szCs w:val="24"/>
        </w:rPr>
        <w:t xml:space="preserve">        </w:t>
      </w:r>
      <w:r w:rsidR="00DC6408">
        <w:rPr>
          <w:sz w:val="24"/>
          <w:szCs w:val="24"/>
        </w:rPr>
        <w:t xml:space="preserve"> We have </w:t>
      </w:r>
      <w:r>
        <w:rPr>
          <w:sz w:val="24"/>
          <w:szCs w:val="24"/>
        </w:rPr>
        <w:t>Use</w:t>
      </w:r>
      <w:r w:rsidR="00DC6408">
        <w:rPr>
          <w:sz w:val="24"/>
          <w:szCs w:val="24"/>
        </w:rPr>
        <w:t>d</w:t>
      </w:r>
      <w:r>
        <w:rPr>
          <w:sz w:val="24"/>
          <w:szCs w:val="24"/>
        </w:rPr>
        <w:t xml:space="preserve"> </w:t>
      </w:r>
      <w:proofErr w:type="spellStart"/>
      <w:r>
        <w:rPr>
          <w:sz w:val="24"/>
          <w:szCs w:val="24"/>
        </w:rPr>
        <w:t>TfidfVectorizer</w:t>
      </w:r>
      <w:proofErr w:type="spellEnd"/>
      <w:r>
        <w:rPr>
          <w:sz w:val="24"/>
          <w:szCs w:val="24"/>
        </w:rPr>
        <w:t xml:space="preserve"> from the scikit-learn library </w:t>
      </w:r>
      <w:r w:rsidR="00DC6408">
        <w:rPr>
          <w:sz w:val="24"/>
          <w:szCs w:val="24"/>
        </w:rPr>
        <w:t>for</w:t>
      </w:r>
      <w:r>
        <w:rPr>
          <w:sz w:val="24"/>
          <w:szCs w:val="24"/>
        </w:rPr>
        <w:t xml:space="preserve"> extract</w:t>
      </w:r>
      <w:r w:rsidR="00DC6408">
        <w:rPr>
          <w:sz w:val="24"/>
          <w:szCs w:val="24"/>
        </w:rPr>
        <w:t>ing</w:t>
      </w:r>
      <w:r>
        <w:rPr>
          <w:sz w:val="24"/>
          <w:szCs w:val="24"/>
        </w:rPr>
        <w:t xml:space="preserve"> relevant features from the cleaned data.</w:t>
      </w:r>
    </w:p>
    <w:p w14:paraId="62819889" w14:textId="77777777" w:rsidR="00AB05FD" w:rsidRDefault="00000000">
      <w:pPr>
        <w:spacing w:line="480" w:lineRule="auto"/>
        <w:rPr>
          <w:sz w:val="24"/>
          <w:szCs w:val="24"/>
        </w:rPr>
      </w:pPr>
      <w:r>
        <w:rPr>
          <w:sz w:val="24"/>
          <w:szCs w:val="24"/>
        </w:rPr>
        <w:t xml:space="preserve">        Set the maximum number of features to 500.</w:t>
      </w:r>
    </w:p>
    <w:p w14:paraId="20C5B329" w14:textId="77777777" w:rsidR="00AB05FD" w:rsidRDefault="00AB05FD">
      <w:pPr>
        <w:spacing w:line="480" w:lineRule="auto"/>
        <w:rPr>
          <w:sz w:val="24"/>
          <w:szCs w:val="24"/>
        </w:rPr>
      </w:pPr>
    </w:p>
    <w:p w14:paraId="5B76FB3E" w14:textId="77777777" w:rsidR="00AB05FD" w:rsidRDefault="00AB05FD">
      <w:pPr>
        <w:spacing w:line="480" w:lineRule="auto"/>
        <w:rPr>
          <w:sz w:val="24"/>
          <w:szCs w:val="24"/>
        </w:rPr>
      </w:pPr>
    </w:p>
    <w:p w14:paraId="7E916112" w14:textId="77777777" w:rsidR="00AB05FD" w:rsidRDefault="00000000">
      <w:pPr>
        <w:spacing w:line="480" w:lineRule="auto"/>
        <w:rPr>
          <w:b/>
          <w:bCs/>
          <w:sz w:val="24"/>
          <w:szCs w:val="24"/>
        </w:rPr>
      </w:pPr>
      <w:r>
        <w:rPr>
          <w:b/>
          <w:bCs/>
          <w:sz w:val="24"/>
          <w:szCs w:val="24"/>
        </w:rPr>
        <w:t>Analysis</w:t>
      </w:r>
    </w:p>
    <w:p w14:paraId="455BB965" w14:textId="57FA76FC" w:rsidR="00AB05FD" w:rsidRDefault="009C40F0" w:rsidP="00A151AC">
      <w:pPr>
        <w:spacing w:line="480" w:lineRule="auto"/>
        <w:jc w:val="both"/>
        <w:rPr>
          <w:sz w:val="24"/>
          <w:szCs w:val="24"/>
        </w:rPr>
      </w:pPr>
      <w:r>
        <w:rPr>
          <w:sz w:val="24"/>
          <w:szCs w:val="24"/>
        </w:rPr>
        <w:t>Here, we have implemented machine learning models to find out student performances based on their assignment grades. In the dataset we used there are information which contains assignment grades of students and their submission dates with this information we created new features like time difference between assignment submission and final date of submission with this information we can guess the student’s performance and how efficient they are.</w:t>
      </w:r>
    </w:p>
    <w:p w14:paraId="7F1EE295" w14:textId="77777777" w:rsidR="001B1477" w:rsidRDefault="001B1477" w:rsidP="00A151AC">
      <w:pPr>
        <w:spacing w:line="480" w:lineRule="auto"/>
        <w:jc w:val="both"/>
        <w:rPr>
          <w:sz w:val="24"/>
          <w:szCs w:val="24"/>
        </w:rPr>
      </w:pPr>
    </w:p>
    <w:p w14:paraId="4DBA922F" w14:textId="4FB26B00" w:rsidR="00AB05FD" w:rsidRDefault="000D1CAB" w:rsidP="00A151AC">
      <w:pPr>
        <w:spacing w:line="480" w:lineRule="auto"/>
        <w:jc w:val="both"/>
        <w:rPr>
          <w:sz w:val="24"/>
          <w:szCs w:val="24"/>
        </w:rPr>
      </w:pPr>
      <w:r>
        <w:rPr>
          <w:sz w:val="24"/>
          <w:szCs w:val="24"/>
        </w:rPr>
        <w:t>Our aim was to create a model that can perfectly guess the student’s performance depending upon their assignment grade</w:t>
      </w:r>
      <w:r w:rsidR="00A151AC">
        <w:rPr>
          <w:sz w:val="24"/>
          <w:szCs w:val="24"/>
        </w:rPr>
        <w:t>’</w:t>
      </w:r>
      <w:r>
        <w:rPr>
          <w:sz w:val="24"/>
          <w:szCs w:val="24"/>
        </w:rPr>
        <w:t xml:space="preserve">s. In here we tested various machine learning techniques like </w:t>
      </w:r>
      <w:r w:rsidR="00A151AC">
        <w:rPr>
          <w:sz w:val="24"/>
          <w:szCs w:val="24"/>
        </w:rPr>
        <w:t xml:space="preserve">SVM, Random Forest, Naïve Bayes and Decision Tree and our goal is to find the best method among them we evaluate them using models like accuracy, precision and recall from our method we can see that </w:t>
      </w:r>
      <w:r w:rsidR="00836B23">
        <w:rPr>
          <w:sz w:val="24"/>
          <w:szCs w:val="24"/>
        </w:rPr>
        <w:t xml:space="preserve">Decision tree </w:t>
      </w:r>
      <w:r w:rsidR="00A151AC">
        <w:rPr>
          <w:sz w:val="24"/>
          <w:szCs w:val="24"/>
        </w:rPr>
        <w:t>is the best among all with accuracies of Grade F as 0</w:t>
      </w:r>
      <w:r w:rsidR="00836B23">
        <w:rPr>
          <w:sz w:val="24"/>
          <w:szCs w:val="24"/>
        </w:rPr>
        <w:t>.52</w:t>
      </w:r>
      <w:r w:rsidR="00A151AC">
        <w:rPr>
          <w:sz w:val="24"/>
          <w:szCs w:val="24"/>
        </w:rPr>
        <w:t xml:space="preserve"> precision, 0.</w:t>
      </w:r>
      <w:r w:rsidR="00836B23">
        <w:rPr>
          <w:sz w:val="24"/>
          <w:szCs w:val="24"/>
        </w:rPr>
        <w:t>47</w:t>
      </w:r>
      <w:r w:rsidR="00A151AC">
        <w:rPr>
          <w:sz w:val="24"/>
          <w:szCs w:val="24"/>
        </w:rPr>
        <w:t xml:space="preserve"> as recall, 0.</w:t>
      </w:r>
      <w:r w:rsidR="00836B23">
        <w:rPr>
          <w:sz w:val="24"/>
          <w:szCs w:val="24"/>
        </w:rPr>
        <w:t>49</w:t>
      </w:r>
      <w:r w:rsidR="00A151AC">
        <w:rPr>
          <w:sz w:val="24"/>
          <w:szCs w:val="24"/>
        </w:rPr>
        <w:t xml:space="preserve"> as f1-score and 2</w:t>
      </w:r>
      <w:r w:rsidR="00836B23">
        <w:rPr>
          <w:sz w:val="24"/>
          <w:szCs w:val="24"/>
        </w:rPr>
        <w:t>34</w:t>
      </w:r>
      <w:r w:rsidR="00A151AC">
        <w:rPr>
          <w:sz w:val="24"/>
          <w:szCs w:val="24"/>
        </w:rPr>
        <w:t xml:space="preserve"> as support. </w:t>
      </w:r>
    </w:p>
    <w:p w14:paraId="6CEB625E" w14:textId="77777777" w:rsidR="001B1477" w:rsidRDefault="001B1477" w:rsidP="00A151AC">
      <w:pPr>
        <w:spacing w:line="480" w:lineRule="auto"/>
        <w:jc w:val="both"/>
        <w:rPr>
          <w:sz w:val="24"/>
          <w:szCs w:val="24"/>
        </w:rPr>
      </w:pPr>
    </w:p>
    <w:p w14:paraId="3D8BAC45" w14:textId="5A725E84" w:rsidR="00A151AC" w:rsidRDefault="00A151AC" w:rsidP="00A151AC">
      <w:pPr>
        <w:spacing w:line="480" w:lineRule="auto"/>
        <w:jc w:val="both"/>
        <w:rPr>
          <w:sz w:val="24"/>
          <w:szCs w:val="24"/>
        </w:rPr>
      </w:pPr>
      <w:r>
        <w:rPr>
          <w:sz w:val="24"/>
          <w:szCs w:val="24"/>
        </w:rPr>
        <w:t xml:space="preserve">Finally, we can say that it is possible to guess student performance depending on their assignment grades. The Random Forest model which we developed shown very good results and the further processes like optimization of feature engineering and machine learning models which can lead to an </w:t>
      </w:r>
      <w:proofErr w:type="gramStart"/>
      <w:r>
        <w:rPr>
          <w:sz w:val="24"/>
          <w:szCs w:val="24"/>
        </w:rPr>
        <w:t>even more better</w:t>
      </w:r>
      <w:proofErr w:type="gramEnd"/>
      <w:r>
        <w:rPr>
          <w:sz w:val="24"/>
          <w:szCs w:val="24"/>
        </w:rPr>
        <w:t xml:space="preserve"> performance.</w:t>
      </w:r>
    </w:p>
    <w:p w14:paraId="781D444F" w14:textId="77777777" w:rsidR="00561B0B" w:rsidRDefault="00561B0B">
      <w:pPr>
        <w:spacing w:line="480" w:lineRule="auto"/>
        <w:rPr>
          <w:b/>
          <w:bCs/>
          <w:sz w:val="24"/>
          <w:szCs w:val="24"/>
        </w:rPr>
      </w:pPr>
    </w:p>
    <w:p w14:paraId="18B6569D" w14:textId="0D6BB577" w:rsidR="00AB05FD" w:rsidRDefault="00000000">
      <w:pPr>
        <w:spacing w:line="480" w:lineRule="auto"/>
        <w:rPr>
          <w:b/>
          <w:bCs/>
          <w:sz w:val="24"/>
          <w:szCs w:val="24"/>
        </w:rPr>
      </w:pPr>
      <w:r>
        <w:rPr>
          <w:b/>
          <w:bCs/>
          <w:sz w:val="24"/>
          <w:szCs w:val="24"/>
        </w:rPr>
        <w:lastRenderedPageBreak/>
        <w:t>Implementation</w:t>
      </w:r>
    </w:p>
    <w:p w14:paraId="6077D938" w14:textId="4E745A2A" w:rsidR="001B1477" w:rsidRDefault="001B1477">
      <w:pPr>
        <w:spacing w:line="480" w:lineRule="auto"/>
        <w:rPr>
          <w:sz w:val="24"/>
          <w:szCs w:val="24"/>
        </w:rPr>
      </w:pPr>
      <w:r>
        <w:rPr>
          <w:sz w:val="24"/>
          <w:szCs w:val="24"/>
        </w:rPr>
        <w:t xml:space="preserve">We used </w:t>
      </w:r>
      <w:r w:rsidR="00FC133E">
        <w:rPr>
          <w:sz w:val="24"/>
          <w:szCs w:val="24"/>
        </w:rPr>
        <w:t>many machine learning and python techniques/ libraries to implement our machine learning feature and we have divided code into some other features which are given below.</w:t>
      </w:r>
    </w:p>
    <w:p w14:paraId="1A2B2A25" w14:textId="34E195B0" w:rsidR="00AB05FD" w:rsidRDefault="00000000">
      <w:pPr>
        <w:spacing w:line="480" w:lineRule="auto"/>
        <w:rPr>
          <w:sz w:val="24"/>
          <w:szCs w:val="24"/>
        </w:rPr>
      </w:pPr>
      <w:r>
        <w:rPr>
          <w:sz w:val="24"/>
          <w:szCs w:val="24"/>
        </w:rPr>
        <w:t>Data loading and preprocessing: We loaded the student grade dataset into a pandas data</w:t>
      </w:r>
      <w:r w:rsidR="003E6E7D">
        <w:rPr>
          <w:sz w:val="24"/>
          <w:szCs w:val="24"/>
        </w:rPr>
        <w:t xml:space="preserve"> </w:t>
      </w:r>
      <w:proofErr w:type="gramStart"/>
      <w:r>
        <w:rPr>
          <w:sz w:val="24"/>
          <w:szCs w:val="24"/>
        </w:rPr>
        <w:t xml:space="preserve">frame </w:t>
      </w:r>
      <w:r w:rsidR="00313930">
        <w:rPr>
          <w:sz w:val="24"/>
          <w:szCs w:val="24"/>
        </w:rPr>
        <w:t xml:space="preserve"> as</w:t>
      </w:r>
      <w:proofErr w:type="gramEnd"/>
      <w:r w:rsidR="00313930">
        <w:rPr>
          <w:sz w:val="24"/>
          <w:szCs w:val="24"/>
        </w:rPr>
        <w:t xml:space="preserve"> pd and the dataset of students gradings has been names as grades.csv </w:t>
      </w:r>
      <w:r>
        <w:rPr>
          <w:sz w:val="24"/>
          <w:szCs w:val="24"/>
        </w:rPr>
        <w:t xml:space="preserve">and performed </w:t>
      </w:r>
      <w:r w:rsidR="00313930">
        <w:rPr>
          <w:sz w:val="24"/>
          <w:szCs w:val="24"/>
        </w:rPr>
        <w:t xml:space="preserve">data preprocessing methods like </w:t>
      </w:r>
      <w:r w:rsidR="003E6E7D">
        <w:rPr>
          <w:sz w:val="24"/>
          <w:szCs w:val="24"/>
        </w:rPr>
        <w:t>deleting missing values and changing the submission date into numerical format.</w:t>
      </w:r>
    </w:p>
    <w:p w14:paraId="65B6CB5E" w14:textId="552BD1DE" w:rsidR="00AB05FD" w:rsidRDefault="00000000">
      <w:pPr>
        <w:spacing w:line="480" w:lineRule="auto"/>
        <w:rPr>
          <w:sz w:val="24"/>
          <w:szCs w:val="24"/>
        </w:rPr>
      </w:pPr>
      <w:r>
        <w:rPr>
          <w:sz w:val="24"/>
          <w:szCs w:val="24"/>
        </w:rPr>
        <w:t xml:space="preserve">Feature engineering: We </w:t>
      </w:r>
      <w:r w:rsidR="003E6E7D">
        <w:rPr>
          <w:sz w:val="24"/>
          <w:szCs w:val="24"/>
        </w:rPr>
        <w:t>created</w:t>
      </w:r>
      <w:r>
        <w:rPr>
          <w:sz w:val="24"/>
          <w:szCs w:val="24"/>
        </w:rPr>
        <w:t xml:space="preserve"> several new features such as the time difference between each assignment submission and the final assignment submission date.</w:t>
      </w:r>
      <w:r w:rsidR="003E6E7D">
        <w:rPr>
          <w:sz w:val="24"/>
          <w:szCs w:val="24"/>
        </w:rPr>
        <w:t xml:space="preserve"> Average Grade is what we implemented here to calculate from all assignments and we also </w:t>
      </w:r>
      <w:proofErr w:type="spellStart"/>
      <w:r w:rsidR="003E6E7D">
        <w:rPr>
          <w:sz w:val="24"/>
          <w:szCs w:val="24"/>
        </w:rPr>
        <w:t>breaked</w:t>
      </w:r>
      <w:proofErr w:type="spellEnd"/>
      <w:r w:rsidR="003E6E7D">
        <w:rPr>
          <w:sz w:val="24"/>
          <w:szCs w:val="24"/>
        </w:rPr>
        <w:t xml:space="preserve"> them down into three parts F, D and C for finding grade category</w:t>
      </w:r>
      <w:r w:rsidR="00561B0B">
        <w:rPr>
          <w:sz w:val="24"/>
          <w:szCs w:val="24"/>
        </w:rPr>
        <w:t xml:space="preserve"> and by using TF*IDF vector for submission dates of assignments.</w:t>
      </w:r>
    </w:p>
    <w:p w14:paraId="3E26B48A" w14:textId="50309A60" w:rsidR="00AB05FD" w:rsidRDefault="00000000">
      <w:pPr>
        <w:spacing w:line="480" w:lineRule="auto"/>
        <w:rPr>
          <w:sz w:val="24"/>
          <w:szCs w:val="24"/>
        </w:rPr>
      </w:pPr>
      <w:r>
        <w:rPr>
          <w:sz w:val="24"/>
          <w:szCs w:val="24"/>
        </w:rPr>
        <w:t xml:space="preserve">Model training and evaluation: </w:t>
      </w:r>
      <w:r w:rsidR="00561B0B">
        <w:rPr>
          <w:sz w:val="24"/>
          <w:szCs w:val="24"/>
        </w:rPr>
        <w:t>We divided data into training and testing sets and trained many machine learning language models like SVM, Naïve bayes, Random Forest and Decision tree with all these models we found out the accuracy, precision and recall functions to know the idea of which is performing good out of all those.</w:t>
      </w:r>
    </w:p>
    <w:p w14:paraId="1D552E40" w14:textId="0A82004F" w:rsidR="00AB05FD" w:rsidRDefault="00000000">
      <w:pPr>
        <w:spacing w:line="480" w:lineRule="auto"/>
        <w:rPr>
          <w:sz w:val="24"/>
          <w:szCs w:val="24"/>
        </w:rPr>
      </w:pPr>
      <w:r>
        <w:rPr>
          <w:sz w:val="24"/>
          <w:szCs w:val="24"/>
        </w:rPr>
        <w:t xml:space="preserve">Model deployment: We </w:t>
      </w:r>
      <w:r w:rsidR="00561B0B">
        <w:rPr>
          <w:sz w:val="24"/>
          <w:szCs w:val="24"/>
        </w:rPr>
        <w:t xml:space="preserve">found out that </w:t>
      </w:r>
      <w:r w:rsidR="00836B23">
        <w:rPr>
          <w:sz w:val="24"/>
          <w:szCs w:val="24"/>
        </w:rPr>
        <w:t>Decision Tree</w:t>
      </w:r>
      <w:r>
        <w:rPr>
          <w:sz w:val="24"/>
          <w:szCs w:val="24"/>
        </w:rPr>
        <w:t xml:space="preserve"> model as our </w:t>
      </w:r>
      <w:r w:rsidR="00561B0B">
        <w:rPr>
          <w:sz w:val="24"/>
          <w:szCs w:val="24"/>
        </w:rPr>
        <w:t>best model out of all these and used it for future preference for projecting our student’s performance.</w:t>
      </w:r>
    </w:p>
    <w:p w14:paraId="41F2B224" w14:textId="77777777" w:rsidR="00561B0B" w:rsidRDefault="00561B0B">
      <w:pPr>
        <w:spacing w:line="480" w:lineRule="auto"/>
        <w:rPr>
          <w:b/>
          <w:bCs/>
          <w:sz w:val="24"/>
          <w:szCs w:val="24"/>
        </w:rPr>
      </w:pPr>
    </w:p>
    <w:p w14:paraId="6A41226D" w14:textId="77777777" w:rsidR="00561B0B" w:rsidRDefault="00561B0B">
      <w:pPr>
        <w:spacing w:line="480" w:lineRule="auto"/>
        <w:rPr>
          <w:b/>
          <w:bCs/>
          <w:sz w:val="24"/>
          <w:szCs w:val="24"/>
        </w:rPr>
      </w:pPr>
    </w:p>
    <w:p w14:paraId="7FD51D10" w14:textId="16A8F163" w:rsidR="00AB05FD" w:rsidRDefault="00000000">
      <w:pPr>
        <w:spacing w:line="480" w:lineRule="auto"/>
        <w:rPr>
          <w:b/>
          <w:bCs/>
          <w:sz w:val="24"/>
          <w:szCs w:val="24"/>
        </w:rPr>
      </w:pPr>
      <w:r>
        <w:rPr>
          <w:b/>
          <w:bCs/>
          <w:sz w:val="24"/>
          <w:szCs w:val="24"/>
        </w:rPr>
        <w:lastRenderedPageBreak/>
        <w:t>Preliminary Results</w:t>
      </w:r>
    </w:p>
    <w:p w14:paraId="5D81D9FB" w14:textId="77777777" w:rsidR="00AB05FD" w:rsidRPr="00836B23" w:rsidRDefault="00000000">
      <w:pPr>
        <w:spacing w:line="480" w:lineRule="auto"/>
        <w:rPr>
          <w:b/>
          <w:bCs/>
          <w:sz w:val="24"/>
          <w:szCs w:val="24"/>
        </w:rPr>
      </w:pPr>
      <w:r w:rsidRPr="00836B23">
        <w:rPr>
          <w:b/>
          <w:bCs/>
          <w:sz w:val="24"/>
          <w:szCs w:val="24"/>
        </w:rPr>
        <w:t>SVM classification report:</w:t>
      </w:r>
    </w:p>
    <w:p w14:paraId="1F092C5B" w14:textId="77777777" w:rsidR="00561B0B" w:rsidRDefault="00000000">
      <w:pPr>
        <w:spacing w:line="480" w:lineRule="auto"/>
        <w:rPr>
          <w:sz w:val="24"/>
          <w:szCs w:val="24"/>
        </w:rPr>
      </w:pPr>
      <w:r>
        <w:rPr>
          <w:sz w:val="24"/>
          <w:szCs w:val="24"/>
        </w:rPr>
        <w:t xml:space="preserve">              precision    </w:t>
      </w:r>
      <w:proofErr w:type="gramStart"/>
      <w:r>
        <w:rPr>
          <w:sz w:val="24"/>
          <w:szCs w:val="24"/>
        </w:rPr>
        <w:t>recall  f</w:t>
      </w:r>
      <w:proofErr w:type="gramEnd"/>
      <w:r>
        <w:rPr>
          <w:sz w:val="24"/>
          <w:szCs w:val="24"/>
        </w:rPr>
        <w:t>1-score   support</w:t>
      </w:r>
    </w:p>
    <w:p w14:paraId="2E63DA0A" w14:textId="4C6F48AC" w:rsidR="00AB05FD" w:rsidRDefault="00561B0B">
      <w:pPr>
        <w:spacing w:line="480" w:lineRule="auto"/>
        <w:rPr>
          <w:sz w:val="24"/>
          <w:szCs w:val="24"/>
        </w:rPr>
      </w:pPr>
      <w:r>
        <w:rPr>
          <w:sz w:val="24"/>
          <w:szCs w:val="24"/>
        </w:rPr>
        <w:t xml:space="preserve">          </w:t>
      </w:r>
      <w:r w:rsidR="00000000">
        <w:rPr>
          <w:sz w:val="24"/>
          <w:szCs w:val="24"/>
        </w:rPr>
        <w:t>C       0.00      0.00      0.00       104</w:t>
      </w:r>
    </w:p>
    <w:p w14:paraId="47B074C5" w14:textId="77777777" w:rsidR="00AB05FD" w:rsidRDefault="00000000">
      <w:pPr>
        <w:spacing w:line="480" w:lineRule="auto"/>
        <w:rPr>
          <w:sz w:val="24"/>
          <w:szCs w:val="24"/>
        </w:rPr>
      </w:pPr>
      <w:r>
        <w:rPr>
          <w:sz w:val="24"/>
          <w:szCs w:val="24"/>
        </w:rPr>
        <w:t xml:space="preserve">           D       0.00      0.00      0.00       125</w:t>
      </w:r>
    </w:p>
    <w:p w14:paraId="577C79D0" w14:textId="77777777" w:rsidR="00AB05FD" w:rsidRDefault="00000000">
      <w:pPr>
        <w:spacing w:line="480" w:lineRule="auto"/>
        <w:rPr>
          <w:sz w:val="24"/>
          <w:szCs w:val="24"/>
        </w:rPr>
      </w:pPr>
      <w:r>
        <w:rPr>
          <w:sz w:val="24"/>
          <w:szCs w:val="24"/>
        </w:rPr>
        <w:t xml:space="preserve">           F       0.50      1.00      0.67       234</w:t>
      </w:r>
    </w:p>
    <w:p w14:paraId="5D5A0F01" w14:textId="77777777" w:rsidR="00AB05FD" w:rsidRDefault="00AB05FD">
      <w:pPr>
        <w:spacing w:line="480" w:lineRule="auto"/>
        <w:rPr>
          <w:sz w:val="24"/>
          <w:szCs w:val="24"/>
        </w:rPr>
      </w:pPr>
    </w:p>
    <w:p w14:paraId="62FE8F86" w14:textId="013190CC" w:rsidR="00AB05FD" w:rsidRDefault="00000000">
      <w:pPr>
        <w:spacing w:line="480" w:lineRule="auto"/>
        <w:rPr>
          <w:sz w:val="24"/>
          <w:szCs w:val="24"/>
        </w:rPr>
      </w:pPr>
      <w:r>
        <w:rPr>
          <w:sz w:val="24"/>
          <w:szCs w:val="24"/>
        </w:rPr>
        <w:t xml:space="preserve">    accuracy                           </w:t>
      </w:r>
      <w:r w:rsidR="00561B0B">
        <w:rPr>
          <w:sz w:val="24"/>
          <w:szCs w:val="24"/>
        </w:rPr>
        <w:t xml:space="preserve">       </w:t>
      </w:r>
      <w:r>
        <w:rPr>
          <w:sz w:val="24"/>
          <w:szCs w:val="24"/>
        </w:rPr>
        <w:t xml:space="preserve">0.50       </w:t>
      </w:r>
      <w:r w:rsidR="00561B0B">
        <w:rPr>
          <w:sz w:val="24"/>
          <w:szCs w:val="24"/>
        </w:rPr>
        <w:t xml:space="preserve">   </w:t>
      </w:r>
      <w:r>
        <w:rPr>
          <w:sz w:val="24"/>
          <w:szCs w:val="24"/>
        </w:rPr>
        <w:t>463</w:t>
      </w:r>
    </w:p>
    <w:p w14:paraId="5AD4F2AD" w14:textId="77777777" w:rsidR="00AB05FD" w:rsidRDefault="00000000">
      <w:pPr>
        <w:spacing w:line="480" w:lineRule="auto"/>
        <w:rPr>
          <w:sz w:val="24"/>
          <w:szCs w:val="24"/>
        </w:rPr>
      </w:pPr>
      <w:r>
        <w:rPr>
          <w:sz w:val="24"/>
          <w:szCs w:val="24"/>
        </w:rPr>
        <w:t xml:space="preserve">   macro avg       0.17      0.33      0.22       463</w:t>
      </w:r>
    </w:p>
    <w:p w14:paraId="366EBF60" w14:textId="77777777" w:rsidR="00AB05FD" w:rsidRDefault="00000000">
      <w:pPr>
        <w:spacing w:line="480" w:lineRule="auto"/>
        <w:rPr>
          <w:sz w:val="24"/>
          <w:szCs w:val="24"/>
        </w:rPr>
      </w:pPr>
      <w:r>
        <w:rPr>
          <w:sz w:val="24"/>
          <w:szCs w:val="24"/>
        </w:rPr>
        <w:t>weighted avg       0.25      0.50      0.34       463</w:t>
      </w:r>
    </w:p>
    <w:p w14:paraId="47DD96C8" w14:textId="565BA5DE" w:rsidR="00AB05FD" w:rsidRDefault="00000000">
      <w:pPr>
        <w:spacing w:line="480" w:lineRule="auto"/>
        <w:rPr>
          <w:sz w:val="24"/>
          <w:szCs w:val="24"/>
        </w:rPr>
      </w:pPr>
      <w:r>
        <w:rPr>
          <w:sz w:val="24"/>
          <w:szCs w:val="24"/>
        </w:rPr>
        <w:t>SVM confusion matrix:</w:t>
      </w:r>
    </w:p>
    <w:p w14:paraId="1AEE42B6" w14:textId="77777777" w:rsidR="00AB05FD" w:rsidRDefault="00000000">
      <w:pPr>
        <w:spacing w:line="480" w:lineRule="auto"/>
        <w:rPr>
          <w:sz w:val="24"/>
          <w:szCs w:val="24"/>
        </w:rPr>
      </w:pPr>
      <w:r>
        <w:rPr>
          <w:sz w:val="24"/>
          <w:szCs w:val="24"/>
        </w:rPr>
        <w:t>[</w:t>
      </w:r>
      <w:proofErr w:type="gramStart"/>
      <w:r>
        <w:rPr>
          <w:sz w:val="24"/>
          <w:szCs w:val="24"/>
        </w:rPr>
        <w:t>[  0</w:t>
      </w:r>
      <w:proofErr w:type="gramEnd"/>
      <w:r>
        <w:rPr>
          <w:sz w:val="24"/>
          <w:szCs w:val="24"/>
        </w:rPr>
        <w:t xml:space="preserve">   0 104]</w:t>
      </w:r>
    </w:p>
    <w:p w14:paraId="4182019B" w14:textId="77777777" w:rsidR="00AB05FD" w:rsidRDefault="00000000">
      <w:pPr>
        <w:spacing w:line="480" w:lineRule="auto"/>
        <w:rPr>
          <w:sz w:val="24"/>
          <w:szCs w:val="24"/>
        </w:rPr>
      </w:pPr>
      <w:r>
        <w:rPr>
          <w:sz w:val="24"/>
          <w:szCs w:val="24"/>
        </w:rPr>
        <w:t xml:space="preserve"> </w:t>
      </w:r>
      <w:proofErr w:type="gramStart"/>
      <w:r>
        <w:rPr>
          <w:sz w:val="24"/>
          <w:szCs w:val="24"/>
        </w:rPr>
        <w:t>[  0</w:t>
      </w:r>
      <w:proofErr w:type="gramEnd"/>
      <w:r>
        <w:rPr>
          <w:sz w:val="24"/>
          <w:szCs w:val="24"/>
        </w:rPr>
        <w:t xml:space="preserve">   0 125]</w:t>
      </w:r>
    </w:p>
    <w:p w14:paraId="338467B5" w14:textId="77777777" w:rsidR="00AB05FD" w:rsidRDefault="00000000">
      <w:pPr>
        <w:spacing w:line="480" w:lineRule="auto"/>
        <w:rPr>
          <w:sz w:val="24"/>
          <w:szCs w:val="24"/>
        </w:rPr>
      </w:pPr>
      <w:r>
        <w:rPr>
          <w:sz w:val="24"/>
          <w:szCs w:val="24"/>
        </w:rPr>
        <w:t xml:space="preserve"> </w:t>
      </w:r>
      <w:proofErr w:type="gramStart"/>
      <w:r>
        <w:rPr>
          <w:sz w:val="24"/>
          <w:szCs w:val="24"/>
        </w:rPr>
        <w:t>[  0</w:t>
      </w:r>
      <w:proofErr w:type="gramEnd"/>
      <w:r>
        <w:rPr>
          <w:sz w:val="24"/>
          <w:szCs w:val="24"/>
        </w:rPr>
        <w:t xml:space="preserve">   1 233]]</w:t>
      </w:r>
    </w:p>
    <w:p w14:paraId="5B80B1D6" w14:textId="77777777" w:rsidR="008153CA" w:rsidRDefault="00BE15D7">
      <w:pPr>
        <w:spacing w:line="480" w:lineRule="auto"/>
        <w:rPr>
          <w:sz w:val="24"/>
          <w:szCs w:val="24"/>
        </w:rPr>
      </w:pPr>
      <w:r>
        <w:rPr>
          <w:sz w:val="24"/>
          <w:szCs w:val="24"/>
        </w:rPr>
        <w:t xml:space="preserve">The SVM classification report where we got values of precision, recall, f1-score and support where C, D and F </w:t>
      </w:r>
      <w:r w:rsidR="008153CA">
        <w:rPr>
          <w:sz w:val="24"/>
          <w:szCs w:val="24"/>
        </w:rPr>
        <w:t>grade categories and average grade is performed here where we found accuracy and averages of matrix and also a confusion matrix.</w:t>
      </w:r>
    </w:p>
    <w:p w14:paraId="7D93D82C" w14:textId="7955613F" w:rsidR="00AB05FD" w:rsidRPr="00836B23" w:rsidRDefault="00000000">
      <w:pPr>
        <w:spacing w:line="480" w:lineRule="auto"/>
        <w:rPr>
          <w:b/>
          <w:bCs/>
          <w:sz w:val="24"/>
          <w:szCs w:val="24"/>
        </w:rPr>
      </w:pPr>
      <w:r w:rsidRPr="00836B23">
        <w:rPr>
          <w:b/>
          <w:bCs/>
          <w:sz w:val="24"/>
          <w:szCs w:val="24"/>
        </w:rPr>
        <w:lastRenderedPageBreak/>
        <w:t>Random Forest classification report:</w:t>
      </w:r>
    </w:p>
    <w:p w14:paraId="2BD8F8BC" w14:textId="77777777" w:rsidR="00AB05FD" w:rsidRDefault="00000000">
      <w:pPr>
        <w:spacing w:line="480" w:lineRule="auto"/>
        <w:rPr>
          <w:sz w:val="24"/>
          <w:szCs w:val="24"/>
        </w:rPr>
      </w:pPr>
      <w:r>
        <w:rPr>
          <w:sz w:val="24"/>
          <w:szCs w:val="24"/>
        </w:rPr>
        <w:t xml:space="preserve">              precision    </w:t>
      </w:r>
      <w:proofErr w:type="gramStart"/>
      <w:r>
        <w:rPr>
          <w:sz w:val="24"/>
          <w:szCs w:val="24"/>
        </w:rPr>
        <w:t>recall  f</w:t>
      </w:r>
      <w:proofErr w:type="gramEnd"/>
      <w:r>
        <w:rPr>
          <w:sz w:val="24"/>
          <w:szCs w:val="24"/>
        </w:rPr>
        <w:t>1-score   support</w:t>
      </w:r>
    </w:p>
    <w:p w14:paraId="33F3FA87" w14:textId="6732FA7E" w:rsidR="00AB05FD" w:rsidRDefault="00BE15D7">
      <w:pPr>
        <w:spacing w:line="480" w:lineRule="auto"/>
        <w:rPr>
          <w:sz w:val="24"/>
          <w:szCs w:val="24"/>
        </w:rPr>
      </w:pPr>
      <w:r>
        <w:rPr>
          <w:sz w:val="24"/>
          <w:szCs w:val="24"/>
        </w:rPr>
        <w:t xml:space="preserve">           </w:t>
      </w:r>
      <w:r w:rsidR="00000000">
        <w:rPr>
          <w:sz w:val="24"/>
          <w:szCs w:val="24"/>
        </w:rPr>
        <w:t>C       0.00      0.00      0.00       104</w:t>
      </w:r>
    </w:p>
    <w:p w14:paraId="31DED0DB" w14:textId="77777777" w:rsidR="00AB05FD" w:rsidRDefault="00000000">
      <w:pPr>
        <w:spacing w:line="480" w:lineRule="auto"/>
        <w:rPr>
          <w:sz w:val="24"/>
          <w:szCs w:val="24"/>
        </w:rPr>
      </w:pPr>
      <w:r>
        <w:rPr>
          <w:sz w:val="24"/>
          <w:szCs w:val="24"/>
        </w:rPr>
        <w:t xml:space="preserve">           D       0.27      0.02      0.04       125</w:t>
      </w:r>
    </w:p>
    <w:p w14:paraId="4BFF23CB" w14:textId="77777777" w:rsidR="00AB05FD" w:rsidRDefault="00000000">
      <w:pPr>
        <w:spacing w:line="480" w:lineRule="auto"/>
        <w:rPr>
          <w:sz w:val="24"/>
          <w:szCs w:val="24"/>
        </w:rPr>
      </w:pPr>
      <w:r>
        <w:rPr>
          <w:sz w:val="24"/>
          <w:szCs w:val="24"/>
        </w:rPr>
        <w:t xml:space="preserve">           F       0.50      0.97      0.66       234</w:t>
      </w:r>
    </w:p>
    <w:p w14:paraId="160D1278" w14:textId="77777777" w:rsidR="00AB05FD" w:rsidRDefault="00AB05FD">
      <w:pPr>
        <w:spacing w:line="480" w:lineRule="auto"/>
        <w:rPr>
          <w:sz w:val="24"/>
          <w:szCs w:val="24"/>
        </w:rPr>
      </w:pPr>
    </w:p>
    <w:p w14:paraId="0E8A3267" w14:textId="49ABC1D0" w:rsidR="00AB05FD" w:rsidRDefault="00000000">
      <w:pPr>
        <w:spacing w:line="480" w:lineRule="auto"/>
        <w:rPr>
          <w:sz w:val="24"/>
          <w:szCs w:val="24"/>
        </w:rPr>
      </w:pPr>
      <w:r>
        <w:rPr>
          <w:sz w:val="24"/>
          <w:szCs w:val="24"/>
        </w:rPr>
        <w:t xml:space="preserve">    accuracy                           </w:t>
      </w:r>
      <w:r w:rsidR="00BE15D7">
        <w:rPr>
          <w:sz w:val="24"/>
          <w:szCs w:val="24"/>
        </w:rPr>
        <w:t xml:space="preserve">         </w:t>
      </w:r>
      <w:r>
        <w:rPr>
          <w:sz w:val="24"/>
          <w:szCs w:val="24"/>
        </w:rPr>
        <w:t>0.50       463</w:t>
      </w:r>
    </w:p>
    <w:p w14:paraId="66BC64B8" w14:textId="77777777" w:rsidR="00AB05FD" w:rsidRDefault="00000000">
      <w:pPr>
        <w:spacing w:line="480" w:lineRule="auto"/>
        <w:rPr>
          <w:sz w:val="24"/>
          <w:szCs w:val="24"/>
        </w:rPr>
      </w:pPr>
      <w:r>
        <w:rPr>
          <w:sz w:val="24"/>
          <w:szCs w:val="24"/>
        </w:rPr>
        <w:t xml:space="preserve">   macro avg       0.26      0.33      0.24       463</w:t>
      </w:r>
    </w:p>
    <w:p w14:paraId="6470D5BC" w14:textId="77777777" w:rsidR="00AB05FD" w:rsidRDefault="00000000">
      <w:pPr>
        <w:spacing w:line="480" w:lineRule="auto"/>
        <w:rPr>
          <w:sz w:val="24"/>
          <w:szCs w:val="24"/>
        </w:rPr>
      </w:pPr>
      <w:r>
        <w:rPr>
          <w:sz w:val="24"/>
          <w:szCs w:val="24"/>
        </w:rPr>
        <w:t>weighted avg       0.33      0.50      0.35       463</w:t>
      </w:r>
    </w:p>
    <w:p w14:paraId="57C486E8" w14:textId="77777777" w:rsidR="00AB05FD" w:rsidRDefault="00AB05FD">
      <w:pPr>
        <w:spacing w:line="480" w:lineRule="auto"/>
        <w:rPr>
          <w:sz w:val="24"/>
          <w:szCs w:val="24"/>
        </w:rPr>
      </w:pPr>
    </w:p>
    <w:p w14:paraId="05EAC000" w14:textId="77777777" w:rsidR="00AB05FD" w:rsidRDefault="00000000">
      <w:pPr>
        <w:spacing w:line="480" w:lineRule="auto"/>
        <w:rPr>
          <w:sz w:val="24"/>
          <w:szCs w:val="24"/>
        </w:rPr>
      </w:pPr>
      <w:r>
        <w:rPr>
          <w:sz w:val="24"/>
          <w:szCs w:val="24"/>
        </w:rPr>
        <w:t>Random Forest confusion matrix:</w:t>
      </w:r>
    </w:p>
    <w:p w14:paraId="19D46D42" w14:textId="77777777" w:rsidR="00AB05FD" w:rsidRDefault="00000000">
      <w:pPr>
        <w:spacing w:line="480" w:lineRule="auto"/>
        <w:rPr>
          <w:sz w:val="24"/>
          <w:szCs w:val="24"/>
        </w:rPr>
      </w:pPr>
      <w:r>
        <w:rPr>
          <w:sz w:val="24"/>
          <w:szCs w:val="24"/>
        </w:rPr>
        <w:t>[</w:t>
      </w:r>
      <w:proofErr w:type="gramStart"/>
      <w:r>
        <w:rPr>
          <w:sz w:val="24"/>
          <w:szCs w:val="24"/>
        </w:rPr>
        <w:t>[  0</w:t>
      </w:r>
      <w:proofErr w:type="gramEnd"/>
      <w:r>
        <w:rPr>
          <w:sz w:val="24"/>
          <w:szCs w:val="24"/>
        </w:rPr>
        <w:t xml:space="preserve">   2 102]</w:t>
      </w:r>
    </w:p>
    <w:p w14:paraId="05704BBB" w14:textId="77777777" w:rsidR="00AB05FD" w:rsidRDefault="00000000">
      <w:pPr>
        <w:spacing w:line="480" w:lineRule="auto"/>
        <w:rPr>
          <w:sz w:val="24"/>
          <w:szCs w:val="24"/>
        </w:rPr>
      </w:pPr>
      <w:r>
        <w:rPr>
          <w:sz w:val="24"/>
          <w:szCs w:val="24"/>
        </w:rPr>
        <w:t xml:space="preserve"> </w:t>
      </w:r>
      <w:proofErr w:type="gramStart"/>
      <w:r>
        <w:rPr>
          <w:sz w:val="24"/>
          <w:szCs w:val="24"/>
        </w:rPr>
        <w:t>[  0</w:t>
      </w:r>
      <w:proofErr w:type="gramEnd"/>
      <w:r>
        <w:rPr>
          <w:sz w:val="24"/>
          <w:szCs w:val="24"/>
        </w:rPr>
        <w:t xml:space="preserve">   3 122]</w:t>
      </w:r>
    </w:p>
    <w:p w14:paraId="4015F4BD" w14:textId="77777777" w:rsidR="00AB05FD" w:rsidRDefault="00000000">
      <w:pPr>
        <w:spacing w:line="480" w:lineRule="auto"/>
        <w:rPr>
          <w:sz w:val="24"/>
          <w:szCs w:val="24"/>
        </w:rPr>
      </w:pPr>
      <w:r>
        <w:rPr>
          <w:sz w:val="24"/>
          <w:szCs w:val="24"/>
        </w:rPr>
        <w:t xml:space="preserve"> </w:t>
      </w:r>
      <w:proofErr w:type="gramStart"/>
      <w:r>
        <w:rPr>
          <w:sz w:val="24"/>
          <w:szCs w:val="24"/>
        </w:rPr>
        <w:t>[  0</w:t>
      </w:r>
      <w:proofErr w:type="gramEnd"/>
      <w:r>
        <w:rPr>
          <w:sz w:val="24"/>
          <w:szCs w:val="24"/>
        </w:rPr>
        <w:t xml:space="preserve">   6 228]]</w:t>
      </w:r>
    </w:p>
    <w:p w14:paraId="255ACC28" w14:textId="30E9FB13" w:rsidR="00AB05FD" w:rsidRDefault="008153CA" w:rsidP="00836B23">
      <w:pPr>
        <w:spacing w:line="480" w:lineRule="auto"/>
        <w:jc w:val="both"/>
        <w:rPr>
          <w:sz w:val="24"/>
          <w:szCs w:val="24"/>
        </w:rPr>
      </w:pPr>
      <w:r>
        <w:rPr>
          <w:sz w:val="24"/>
          <w:szCs w:val="24"/>
        </w:rPr>
        <w:t>Random Forest classifier is</w:t>
      </w:r>
      <w:r w:rsidR="00836B23">
        <w:rPr>
          <w:sz w:val="24"/>
          <w:szCs w:val="24"/>
        </w:rPr>
        <w:t xml:space="preserve"> a most commonly used machine learning technique and the reports it generated are very much connective to the general valuations</w:t>
      </w:r>
      <w:r>
        <w:rPr>
          <w:sz w:val="24"/>
          <w:szCs w:val="24"/>
        </w:rPr>
        <w:t>.</w:t>
      </w:r>
      <w:r w:rsidR="00836B23">
        <w:rPr>
          <w:sz w:val="24"/>
          <w:szCs w:val="24"/>
        </w:rPr>
        <w:t xml:space="preserve"> Here, these values are accurate and precise and we also found confusion matrix.</w:t>
      </w:r>
    </w:p>
    <w:p w14:paraId="1E0D2258" w14:textId="5D37276C" w:rsidR="00AB05FD" w:rsidRPr="00836B23" w:rsidRDefault="00000000">
      <w:pPr>
        <w:spacing w:line="480" w:lineRule="auto"/>
        <w:rPr>
          <w:b/>
          <w:bCs/>
          <w:sz w:val="24"/>
          <w:szCs w:val="24"/>
        </w:rPr>
      </w:pPr>
      <w:r w:rsidRPr="00836B23">
        <w:rPr>
          <w:b/>
          <w:bCs/>
          <w:sz w:val="24"/>
          <w:szCs w:val="24"/>
        </w:rPr>
        <w:lastRenderedPageBreak/>
        <w:t>Naive Bayes classification report:</w:t>
      </w:r>
    </w:p>
    <w:p w14:paraId="78EB3BCB" w14:textId="77777777" w:rsidR="00AB05FD" w:rsidRDefault="00000000">
      <w:pPr>
        <w:spacing w:line="480" w:lineRule="auto"/>
        <w:rPr>
          <w:sz w:val="24"/>
          <w:szCs w:val="24"/>
        </w:rPr>
      </w:pPr>
      <w:r>
        <w:rPr>
          <w:sz w:val="24"/>
          <w:szCs w:val="24"/>
        </w:rPr>
        <w:t xml:space="preserve">              precision    </w:t>
      </w:r>
      <w:proofErr w:type="gramStart"/>
      <w:r>
        <w:rPr>
          <w:sz w:val="24"/>
          <w:szCs w:val="24"/>
        </w:rPr>
        <w:t>recall  f</w:t>
      </w:r>
      <w:proofErr w:type="gramEnd"/>
      <w:r>
        <w:rPr>
          <w:sz w:val="24"/>
          <w:szCs w:val="24"/>
        </w:rPr>
        <w:t>1-score   support</w:t>
      </w:r>
    </w:p>
    <w:p w14:paraId="0AE5DBCA" w14:textId="67C3A223" w:rsidR="00AB05FD" w:rsidRDefault="00BE15D7">
      <w:pPr>
        <w:spacing w:line="480" w:lineRule="auto"/>
        <w:rPr>
          <w:sz w:val="24"/>
          <w:szCs w:val="24"/>
        </w:rPr>
      </w:pPr>
      <w:r>
        <w:rPr>
          <w:sz w:val="24"/>
          <w:szCs w:val="24"/>
        </w:rPr>
        <w:t xml:space="preserve">          </w:t>
      </w:r>
      <w:r w:rsidR="00000000">
        <w:rPr>
          <w:sz w:val="24"/>
          <w:szCs w:val="24"/>
        </w:rPr>
        <w:t>C       0.00      0.00      0.00       104</w:t>
      </w:r>
    </w:p>
    <w:p w14:paraId="2F2D9A71" w14:textId="77777777" w:rsidR="00AB05FD" w:rsidRDefault="00000000">
      <w:pPr>
        <w:spacing w:line="480" w:lineRule="auto"/>
        <w:rPr>
          <w:sz w:val="24"/>
          <w:szCs w:val="24"/>
        </w:rPr>
      </w:pPr>
      <w:r>
        <w:rPr>
          <w:sz w:val="24"/>
          <w:szCs w:val="24"/>
        </w:rPr>
        <w:t xml:space="preserve">           D       0.00      0.00      0.00       125</w:t>
      </w:r>
    </w:p>
    <w:p w14:paraId="038AB486" w14:textId="77777777" w:rsidR="00AB05FD" w:rsidRDefault="00000000">
      <w:pPr>
        <w:spacing w:line="480" w:lineRule="auto"/>
        <w:rPr>
          <w:sz w:val="24"/>
          <w:szCs w:val="24"/>
        </w:rPr>
      </w:pPr>
      <w:r>
        <w:rPr>
          <w:sz w:val="24"/>
          <w:szCs w:val="24"/>
        </w:rPr>
        <w:t xml:space="preserve">           F       0.51      1.00      0.67       234</w:t>
      </w:r>
    </w:p>
    <w:p w14:paraId="7B3C397D" w14:textId="77777777" w:rsidR="00AB05FD" w:rsidRDefault="00AB05FD">
      <w:pPr>
        <w:spacing w:line="480" w:lineRule="auto"/>
        <w:rPr>
          <w:sz w:val="24"/>
          <w:szCs w:val="24"/>
        </w:rPr>
      </w:pPr>
    </w:p>
    <w:p w14:paraId="5076752F" w14:textId="251DA607" w:rsidR="00AB05FD" w:rsidRDefault="00000000">
      <w:pPr>
        <w:spacing w:line="480" w:lineRule="auto"/>
        <w:rPr>
          <w:sz w:val="24"/>
          <w:szCs w:val="24"/>
        </w:rPr>
      </w:pPr>
      <w:r>
        <w:rPr>
          <w:sz w:val="24"/>
          <w:szCs w:val="24"/>
        </w:rPr>
        <w:t xml:space="preserve">    accuracy                           </w:t>
      </w:r>
      <w:r w:rsidR="00BE15D7">
        <w:rPr>
          <w:sz w:val="24"/>
          <w:szCs w:val="24"/>
        </w:rPr>
        <w:t xml:space="preserve">         </w:t>
      </w:r>
      <w:r>
        <w:rPr>
          <w:sz w:val="24"/>
          <w:szCs w:val="24"/>
        </w:rPr>
        <w:t>0.51       463</w:t>
      </w:r>
    </w:p>
    <w:p w14:paraId="6B7A60D1" w14:textId="77777777" w:rsidR="00AB05FD" w:rsidRDefault="00000000">
      <w:pPr>
        <w:spacing w:line="480" w:lineRule="auto"/>
        <w:rPr>
          <w:sz w:val="24"/>
          <w:szCs w:val="24"/>
        </w:rPr>
      </w:pPr>
      <w:r>
        <w:rPr>
          <w:sz w:val="24"/>
          <w:szCs w:val="24"/>
        </w:rPr>
        <w:t xml:space="preserve">   macro avg       0.17      0.33      0.22       463</w:t>
      </w:r>
    </w:p>
    <w:p w14:paraId="50E11C79" w14:textId="77777777" w:rsidR="00AB05FD" w:rsidRDefault="00000000">
      <w:pPr>
        <w:spacing w:line="480" w:lineRule="auto"/>
        <w:rPr>
          <w:sz w:val="24"/>
          <w:szCs w:val="24"/>
        </w:rPr>
      </w:pPr>
      <w:r>
        <w:rPr>
          <w:sz w:val="24"/>
          <w:szCs w:val="24"/>
        </w:rPr>
        <w:t>weighted avg       0.26      0.51      0.34       463</w:t>
      </w:r>
    </w:p>
    <w:p w14:paraId="5A56476D" w14:textId="77777777" w:rsidR="00AB05FD" w:rsidRDefault="00000000">
      <w:pPr>
        <w:spacing w:line="480" w:lineRule="auto"/>
        <w:rPr>
          <w:sz w:val="24"/>
          <w:szCs w:val="24"/>
        </w:rPr>
      </w:pPr>
      <w:r>
        <w:rPr>
          <w:sz w:val="24"/>
          <w:szCs w:val="24"/>
        </w:rPr>
        <w:t>Naive Bayes confusion matrix:</w:t>
      </w:r>
    </w:p>
    <w:p w14:paraId="3AFF0168" w14:textId="77777777" w:rsidR="00AB05FD" w:rsidRDefault="00000000">
      <w:pPr>
        <w:spacing w:line="480" w:lineRule="auto"/>
        <w:rPr>
          <w:sz w:val="24"/>
          <w:szCs w:val="24"/>
        </w:rPr>
      </w:pPr>
      <w:r>
        <w:rPr>
          <w:sz w:val="24"/>
          <w:szCs w:val="24"/>
        </w:rPr>
        <w:t>[</w:t>
      </w:r>
      <w:proofErr w:type="gramStart"/>
      <w:r>
        <w:rPr>
          <w:sz w:val="24"/>
          <w:szCs w:val="24"/>
        </w:rPr>
        <w:t>[  0</w:t>
      </w:r>
      <w:proofErr w:type="gramEnd"/>
      <w:r>
        <w:rPr>
          <w:sz w:val="24"/>
          <w:szCs w:val="24"/>
        </w:rPr>
        <w:t xml:space="preserve">   0 104]</w:t>
      </w:r>
    </w:p>
    <w:p w14:paraId="63E5C055" w14:textId="77777777" w:rsidR="00AB05FD" w:rsidRDefault="00000000">
      <w:pPr>
        <w:spacing w:line="480" w:lineRule="auto"/>
        <w:rPr>
          <w:sz w:val="24"/>
          <w:szCs w:val="24"/>
        </w:rPr>
      </w:pPr>
      <w:r>
        <w:rPr>
          <w:sz w:val="24"/>
          <w:szCs w:val="24"/>
        </w:rPr>
        <w:t xml:space="preserve"> </w:t>
      </w:r>
      <w:proofErr w:type="gramStart"/>
      <w:r>
        <w:rPr>
          <w:sz w:val="24"/>
          <w:szCs w:val="24"/>
        </w:rPr>
        <w:t>[  0</w:t>
      </w:r>
      <w:proofErr w:type="gramEnd"/>
      <w:r>
        <w:rPr>
          <w:sz w:val="24"/>
          <w:szCs w:val="24"/>
        </w:rPr>
        <w:t xml:space="preserve">   0 125]</w:t>
      </w:r>
    </w:p>
    <w:p w14:paraId="001056A6" w14:textId="77777777" w:rsidR="00AB05FD" w:rsidRDefault="00000000">
      <w:pPr>
        <w:spacing w:line="480" w:lineRule="auto"/>
        <w:rPr>
          <w:sz w:val="24"/>
          <w:szCs w:val="24"/>
        </w:rPr>
      </w:pPr>
      <w:r>
        <w:rPr>
          <w:sz w:val="24"/>
          <w:szCs w:val="24"/>
        </w:rPr>
        <w:t xml:space="preserve"> </w:t>
      </w:r>
      <w:proofErr w:type="gramStart"/>
      <w:r>
        <w:rPr>
          <w:sz w:val="24"/>
          <w:szCs w:val="24"/>
        </w:rPr>
        <w:t>[  0</w:t>
      </w:r>
      <w:proofErr w:type="gramEnd"/>
      <w:r>
        <w:rPr>
          <w:sz w:val="24"/>
          <w:szCs w:val="24"/>
        </w:rPr>
        <w:t xml:space="preserve">   0 234]]</w:t>
      </w:r>
    </w:p>
    <w:p w14:paraId="5FAE95F4" w14:textId="7FC42B4D" w:rsidR="00BE15D7" w:rsidRDefault="008153CA">
      <w:pPr>
        <w:spacing w:line="480" w:lineRule="auto"/>
        <w:rPr>
          <w:sz w:val="24"/>
          <w:szCs w:val="24"/>
        </w:rPr>
      </w:pPr>
      <w:r>
        <w:rPr>
          <w:sz w:val="24"/>
          <w:szCs w:val="24"/>
        </w:rPr>
        <w:t xml:space="preserve">Naïve Bayes Classification report we found all the techniques as above and the results are </w:t>
      </w:r>
      <w:proofErr w:type="gramStart"/>
      <w:r>
        <w:rPr>
          <w:sz w:val="24"/>
          <w:szCs w:val="24"/>
        </w:rPr>
        <w:t>liberate</w:t>
      </w:r>
      <w:proofErr w:type="gramEnd"/>
      <w:r>
        <w:rPr>
          <w:sz w:val="24"/>
          <w:szCs w:val="24"/>
        </w:rPr>
        <w:t xml:space="preserve"> according to other features above and we found accuracy and confusion matrix.</w:t>
      </w:r>
    </w:p>
    <w:p w14:paraId="222783C2" w14:textId="77777777" w:rsidR="008153CA" w:rsidRDefault="008153CA">
      <w:pPr>
        <w:spacing w:line="480" w:lineRule="auto"/>
        <w:rPr>
          <w:sz w:val="24"/>
          <w:szCs w:val="24"/>
        </w:rPr>
      </w:pPr>
    </w:p>
    <w:p w14:paraId="6A1BD9FD" w14:textId="77777777" w:rsidR="008153CA" w:rsidRDefault="008153CA">
      <w:pPr>
        <w:spacing w:line="480" w:lineRule="auto"/>
        <w:rPr>
          <w:sz w:val="24"/>
          <w:szCs w:val="24"/>
        </w:rPr>
      </w:pPr>
    </w:p>
    <w:p w14:paraId="309A6AA6" w14:textId="4986B61F" w:rsidR="00AB05FD" w:rsidRPr="00836B23" w:rsidRDefault="00000000">
      <w:pPr>
        <w:spacing w:line="480" w:lineRule="auto"/>
        <w:rPr>
          <w:b/>
          <w:bCs/>
          <w:sz w:val="24"/>
          <w:szCs w:val="24"/>
        </w:rPr>
      </w:pPr>
      <w:r w:rsidRPr="00836B23">
        <w:rPr>
          <w:b/>
          <w:bCs/>
          <w:sz w:val="24"/>
          <w:szCs w:val="24"/>
        </w:rPr>
        <w:lastRenderedPageBreak/>
        <w:t>Decision Tree classification report:</w:t>
      </w:r>
    </w:p>
    <w:p w14:paraId="2EFA2BF6" w14:textId="77777777" w:rsidR="00AB05FD" w:rsidRDefault="00000000">
      <w:pPr>
        <w:spacing w:line="480" w:lineRule="auto"/>
        <w:rPr>
          <w:sz w:val="24"/>
          <w:szCs w:val="24"/>
        </w:rPr>
      </w:pPr>
      <w:r>
        <w:rPr>
          <w:sz w:val="24"/>
          <w:szCs w:val="24"/>
        </w:rPr>
        <w:t xml:space="preserve">              precision    </w:t>
      </w:r>
      <w:proofErr w:type="gramStart"/>
      <w:r>
        <w:rPr>
          <w:sz w:val="24"/>
          <w:szCs w:val="24"/>
        </w:rPr>
        <w:t>recall  f</w:t>
      </w:r>
      <w:proofErr w:type="gramEnd"/>
      <w:r>
        <w:rPr>
          <w:sz w:val="24"/>
          <w:szCs w:val="24"/>
        </w:rPr>
        <w:t>1-score   support</w:t>
      </w:r>
    </w:p>
    <w:p w14:paraId="03E6BE8C" w14:textId="3ADB72D1" w:rsidR="00AB05FD" w:rsidRDefault="00BE15D7">
      <w:pPr>
        <w:spacing w:line="480" w:lineRule="auto"/>
        <w:rPr>
          <w:sz w:val="24"/>
          <w:szCs w:val="24"/>
        </w:rPr>
      </w:pPr>
      <w:r>
        <w:rPr>
          <w:sz w:val="24"/>
          <w:szCs w:val="24"/>
        </w:rPr>
        <w:t xml:space="preserve">          </w:t>
      </w:r>
      <w:r w:rsidR="00000000">
        <w:rPr>
          <w:sz w:val="24"/>
          <w:szCs w:val="24"/>
        </w:rPr>
        <w:t>C       0.24      0.30      0.27       104</w:t>
      </w:r>
    </w:p>
    <w:p w14:paraId="4628A486" w14:textId="77777777" w:rsidR="00AB05FD" w:rsidRDefault="00000000">
      <w:pPr>
        <w:spacing w:line="480" w:lineRule="auto"/>
        <w:rPr>
          <w:sz w:val="24"/>
          <w:szCs w:val="24"/>
        </w:rPr>
      </w:pPr>
      <w:r>
        <w:rPr>
          <w:sz w:val="24"/>
          <w:szCs w:val="24"/>
        </w:rPr>
        <w:t xml:space="preserve">           D       0.25      0.26      0.25       125</w:t>
      </w:r>
    </w:p>
    <w:p w14:paraId="203C9434" w14:textId="77777777" w:rsidR="00AB05FD" w:rsidRDefault="00000000">
      <w:pPr>
        <w:spacing w:line="480" w:lineRule="auto"/>
        <w:rPr>
          <w:sz w:val="24"/>
          <w:szCs w:val="24"/>
        </w:rPr>
      </w:pPr>
      <w:r>
        <w:rPr>
          <w:sz w:val="24"/>
          <w:szCs w:val="24"/>
        </w:rPr>
        <w:t xml:space="preserve">           F       0.52      0.47      0.49       234</w:t>
      </w:r>
    </w:p>
    <w:p w14:paraId="4F0E5B77" w14:textId="77777777" w:rsidR="00AB05FD" w:rsidRDefault="00AB05FD">
      <w:pPr>
        <w:spacing w:line="480" w:lineRule="auto"/>
        <w:rPr>
          <w:sz w:val="24"/>
          <w:szCs w:val="24"/>
        </w:rPr>
      </w:pPr>
    </w:p>
    <w:p w14:paraId="74D7D67E" w14:textId="529F1DFA" w:rsidR="00AB05FD" w:rsidRDefault="00000000">
      <w:pPr>
        <w:spacing w:line="480" w:lineRule="auto"/>
        <w:rPr>
          <w:sz w:val="24"/>
          <w:szCs w:val="24"/>
        </w:rPr>
      </w:pPr>
      <w:r>
        <w:rPr>
          <w:sz w:val="24"/>
          <w:szCs w:val="24"/>
        </w:rPr>
        <w:t xml:space="preserve">    accuracy                          </w:t>
      </w:r>
      <w:r w:rsidR="00BE15D7">
        <w:rPr>
          <w:sz w:val="24"/>
          <w:szCs w:val="24"/>
        </w:rPr>
        <w:t xml:space="preserve">         </w:t>
      </w:r>
      <w:r>
        <w:rPr>
          <w:sz w:val="24"/>
          <w:szCs w:val="24"/>
        </w:rPr>
        <w:t xml:space="preserve"> 0.37       463</w:t>
      </w:r>
    </w:p>
    <w:p w14:paraId="174CA00E" w14:textId="77777777" w:rsidR="00AB05FD" w:rsidRDefault="00000000">
      <w:pPr>
        <w:spacing w:line="480" w:lineRule="auto"/>
        <w:rPr>
          <w:sz w:val="24"/>
          <w:szCs w:val="24"/>
        </w:rPr>
      </w:pPr>
      <w:r>
        <w:rPr>
          <w:sz w:val="24"/>
          <w:szCs w:val="24"/>
        </w:rPr>
        <w:t xml:space="preserve">   macro avg       0.34      0.34      0.34       463</w:t>
      </w:r>
    </w:p>
    <w:p w14:paraId="71A4EB5C" w14:textId="77777777" w:rsidR="00AB05FD" w:rsidRDefault="00000000">
      <w:pPr>
        <w:spacing w:line="480" w:lineRule="auto"/>
        <w:rPr>
          <w:sz w:val="24"/>
          <w:szCs w:val="24"/>
        </w:rPr>
      </w:pPr>
      <w:r>
        <w:rPr>
          <w:sz w:val="24"/>
          <w:szCs w:val="24"/>
        </w:rPr>
        <w:t>weighted avg       0.39      0.37      0.38       463</w:t>
      </w:r>
    </w:p>
    <w:p w14:paraId="5EE6240D" w14:textId="77777777" w:rsidR="00AB05FD" w:rsidRDefault="00AB05FD">
      <w:pPr>
        <w:spacing w:line="480" w:lineRule="auto"/>
        <w:rPr>
          <w:sz w:val="24"/>
          <w:szCs w:val="24"/>
        </w:rPr>
      </w:pPr>
    </w:p>
    <w:p w14:paraId="6D2716E8" w14:textId="77777777" w:rsidR="00AB05FD" w:rsidRDefault="00000000">
      <w:pPr>
        <w:spacing w:line="480" w:lineRule="auto"/>
        <w:rPr>
          <w:sz w:val="24"/>
          <w:szCs w:val="24"/>
        </w:rPr>
      </w:pPr>
      <w:r>
        <w:rPr>
          <w:sz w:val="24"/>
          <w:szCs w:val="24"/>
        </w:rPr>
        <w:t>Decision Tree confusion matrix:</w:t>
      </w:r>
    </w:p>
    <w:p w14:paraId="0FA6BE24" w14:textId="77777777" w:rsidR="00AB05FD" w:rsidRDefault="00000000">
      <w:pPr>
        <w:spacing w:line="480" w:lineRule="auto"/>
        <w:rPr>
          <w:sz w:val="24"/>
          <w:szCs w:val="24"/>
        </w:rPr>
      </w:pPr>
      <w:r>
        <w:rPr>
          <w:sz w:val="24"/>
          <w:szCs w:val="24"/>
        </w:rPr>
        <w:t xml:space="preserve">[[ </w:t>
      </w:r>
      <w:proofErr w:type="gramStart"/>
      <w:r>
        <w:rPr>
          <w:sz w:val="24"/>
          <w:szCs w:val="24"/>
        </w:rPr>
        <w:t>31  28</w:t>
      </w:r>
      <w:proofErr w:type="gramEnd"/>
      <w:r>
        <w:rPr>
          <w:sz w:val="24"/>
          <w:szCs w:val="24"/>
        </w:rPr>
        <w:t xml:space="preserve">  45]</w:t>
      </w:r>
    </w:p>
    <w:p w14:paraId="0AD9284C" w14:textId="77777777" w:rsidR="00AB05FD" w:rsidRDefault="00000000">
      <w:pPr>
        <w:spacing w:line="480" w:lineRule="auto"/>
        <w:rPr>
          <w:sz w:val="24"/>
          <w:szCs w:val="24"/>
        </w:rPr>
      </w:pPr>
      <w:r>
        <w:rPr>
          <w:sz w:val="24"/>
          <w:szCs w:val="24"/>
        </w:rPr>
        <w:t xml:space="preserve"> [ </w:t>
      </w:r>
      <w:proofErr w:type="gramStart"/>
      <w:r>
        <w:rPr>
          <w:sz w:val="24"/>
          <w:szCs w:val="24"/>
        </w:rPr>
        <w:t>37  32</w:t>
      </w:r>
      <w:proofErr w:type="gramEnd"/>
      <w:r>
        <w:rPr>
          <w:sz w:val="24"/>
          <w:szCs w:val="24"/>
        </w:rPr>
        <w:t xml:space="preserve">  56]</w:t>
      </w:r>
    </w:p>
    <w:p w14:paraId="47EBAE72" w14:textId="77777777" w:rsidR="00AB05FD" w:rsidRDefault="00000000">
      <w:pPr>
        <w:spacing w:line="480" w:lineRule="auto"/>
        <w:rPr>
          <w:sz w:val="24"/>
          <w:szCs w:val="24"/>
        </w:rPr>
      </w:pPr>
      <w:r>
        <w:rPr>
          <w:sz w:val="24"/>
          <w:szCs w:val="24"/>
        </w:rPr>
        <w:t xml:space="preserve"> [ </w:t>
      </w:r>
      <w:proofErr w:type="gramStart"/>
      <w:r>
        <w:rPr>
          <w:sz w:val="24"/>
          <w:szCs w:val="24"/>
        </w:rPr>
        <w:t>59  66</w:t>
      </w:r>
      <w:proofErr w:type="gramEnd"/>
      <w:r>
        <w:rPr>
          <w:sz w:val="24"/>
          <w:szCs w:val="24"/>
        </w:rPr>
        <w:t xml:space="preserve"> 109]]</w:t>
      </w:r>
    </w:p>
    <w:p w14:paraId="37EE7B06" w14:textId="3AB08038" w:rsidR="00836B23" w:rsidRDefault="00836B23">
      <w:pPr>
        <w:spacing w:line="480" w:lineRule="auto"/>
        <w:rPr>
          <w:sz w:val="24"/>
          <w:szCs w:val="24"/>
        </w:rPr>
      </w:pPr>
      <w:r>
        <w:rPr>
          <w:sz w:val="24"/>
          <w:szCs w:val="24"/>
        </w:rPr>
        <w:t xml:space="preserve">Decision Tree </w:t>
      </w:r>
      <w:r>
        <w:rPr>
          <w:sz w:val="24"/>
          <w:szCs w:val="24"/>
        </w:rPr>
        <w:t>classifier is the best technique we used among all the above we used here C, D and F means highest grading of students where F is highest C is lowest. Then we found accuracy and confusion matrix. In this technique we got the best accuracy.</w:t>
      </w:r>
    </w:p>
    <w:p w14:paraId="37902627" w14:textId="3D4DCE6C" w:rsidR="00AB05FD" w:rsidRDefault="00000000">
      <w:pPr>
        <w:spacing w:line="480" w:lineRule="auto"/>
        <w:rPr>
          <w:sz w:val="24"/>
          <w:szCs w:val="24"/>
        </w:rPr>
      </w:pPr>
      <w:r>
        <w:rPr>
          <w:b/>
          <w:bCs/>
          <w:sz w:val="24"/>
          <w:szCs w:val="24"/>
        </w:rPr>
        <w:lastRenderedPageBreak/>
        <w:t>Project Managemen</w:t>
      </w:r>
      <w:r>
        <w:rPr>
          <w:sz w:val="24"/>
          <w:szCs w:val="24"/>
        </w:rPr>
        <w:t>t</w:t>
      </w:r>
    </w:p>
    <w:p w14:paraId="30147EBC" w14:textId="77777777" w:rsidR="00AB05FD" w:rsidRDefault="00000000">
      <w:pPr>
        <w:spacing w:line="480" w:lineRule="auto"/>
        <w:rPr>
          <w:sz w:val="24"/>
          <w:szCs w:val="24"/>
        </w:rPr>
      </w:pPr>
      <w:r>
        <w:rPr>
          <w:sz w:val="24"/>
          <w:szCs w:val="24"/>
        </w:rPr>
        <w:t>Implementation status report</w:t>
      </w:r>
    </w:p>
    <w:p w14:paraId="1D4EC099" w14:textId="77777777" w:rsidR="00AB05FD" w:rsidRDefault="00000000">
      <w:pPr>
        <w:spacing w:line="480" w:lineRule="auto"/>
        <w:rPr>
          <w:sz w:val="28"/>
          <w:szCs w:val="28"/>
        </w:rPr>
      </w:pPr>
      <w:r>
        <w:rPr>
          <w:b/>
          <w:bCs/>
          <w:sz w:val="28"/>
          <w:szCs w:val="28"/>
        </w:rPr>
        <w:t>Work completed</w:t>
      </w:r>
      <w:r>
        <w:rPr>
          <w:sz w:val="28"/>
          <w:szCs w:val="28"/>
        </w:rPr>
        <w:t>:</w:t>
      </w:r>
    </w:p>
    <w:p w14:paraId="713F804D" w14:textId="77777777" w:rsidR="00AB05FD" w:rsidRDefault="00000000">
      <w:pPr>
        <w:spacing w:line="480" w:lineRule="auto"/>
        <w:rPr>
          <w:b/>
          <w:bCs/>
          <w:sz w:val="24"/>
          <w:szCs w:val="24"/>
        </w:rPr>
      </w:pPr>
      <w:r>
        <w:rPr>
          <w:b/>
          <w:bCs/>
          <w:sz w:val="24"/>
          <w:szCs w:val="24"/>
        </w:rPr>
        <w:t xml:space="preserve">Responsibilities </w:t>
      </w:r>
    </w:p>
    <w:p w14:paraId="2C29F832" w14:textId="719E4C8F" w:rsidR="00AB05FD" w:rsidRDefault="00000000">
      <w:pPr>
        <w:pStyle w:val="ListParagraph"/>
        <w:numPr>
          <w:ilvl w:val="0"/>
          <w:numId w:val="7"/>
        </w:numPr>
        <w:spacing w:line="480" w:lineRule="auto"/>
        <w:rPr>
          <w:sz w:val="24"/>
          <w:szCs w:val="24"/>
        </w:rPr>
      </w:pPr>
      <w:r>
        <w:rPr>
          <w:sz w:val="24"/>
          <w:szCs w:val="24"/>
        </w:rPr>
        <w:t xml:space="preserve">    Data loading and preprocessing: </w:t>
      </w:r>
      <w:r w:rsidR="00DC6408">
        <w:rPr>
          <w:sz w:val="24"/>
          <w:szCs w:val="24"/>
        </w:rPr>
        <w:t xml:space="preserve">Sai </w:t>
      </w:r>
      <w:proofErr w:type="spellStart"/>
      <w:r w:rsidR="00DC6408">
        <w:rPr>
          <w:sz w:val="24"/>
          <w:szCs w:val="24"/>
        </w:rPr>
        <w:t>Phani</w:t>
      </w:r>
      <w:proofErr w:type="spellEnd"/>
      <w:r w:rsidR="00DC6408">
        <w:rPr>
          <w:sz w:val="24"/>
          <w:szCs w:val="24"/>
        </w:rPr>
        <w:t xml:space="preserve"> Teja </w:t>
      </w:r>
      <w:proofErr w:type="spellStart"/>
      <w:r w:rsidR="00DC6408">
        <w:rPr>
          <w:sz w:val="24"/>
          <w:szCs w:val="24"/>
        </w:rPr>
        <w:t>Chilukuri</w:t>
      </w:r>
      <w:proofErr w:type="spellEnd"/>
    </w:p>
    <w:p w14:paraId="61235122" w14:textId="0CBEE14F" w:rsidR="00AB05FD" w:rsidRDefault="00000000">
      <w:pPr>
        <w:pStyle w:val="ListParagraph"/>
        <w:numPr>
          <w:ilvl w:val="0"/>
          <w:numId w:val="7"/>
        </w:numPr>
        <w:spacing w:line="480" w:lineRule="auto"/>
        <w:rPr>
          <w:sz w:val="24"/>
          <w:szCs w:val="24"/>
        </w:rPr>
      </w:pPr>
      <w:r>
        <w:rPr>
          <w:sz w:val="24"/>
          <w:szCs w:val="24"/>
        </w:rPr>
        <w:t xml:space="preserve">    Feature engineering</w:t>
      </w:r>
      <w:r w:rsidR="00DC6408">
        <w:rPr>
          <w:sz w:val="24"/>
          <w:szCs w:val="24"/>
        </w:rPr>
        <w:t>: Sai Yashwanth Reddy Gujjula</w:t>
      </w:r>
    </w:p>
    <w:p w14:paraId="22EC5D52" w14:textId="6C8CB060" w:rsidR="00AB05FD" w:rsidRDefault="00000000">
      <w:pPr>
        <w:pStyle w:val="ListParagraph"/>
        <w:numPr>
          <w:ilvl w:val="0"/>
          <w:numId w:val="7"/>
        </w:numPr>
        <w:spacing w:line="480" w:lineRule="auto"/>
        <w:rPr>
          <w:sz w:val="24"/>
          <w:szCs w:val="24"/>
        </w:rPr>
      </w:pPr>
      <w:r>
        <w:rPr>
          <w:sz w:val="24"/>
          <w:szCs w:val="24"/>
        </w:rPr>
        <w:t xml:space="preserve">    Model training and evaluation: </w:t>
      </w:r>
      <w:r w:rsidR="00DC6408">
        <w:rPr>
          <w:sz w:val="24"/>
          <w:szCs w:val="24"/>
        </w:rPr>
        <w:t xml:space="preserve">Naveen </w:t>
      </w:r>
      <w:proofErr w:type="spellStart"/>
      <w:r w:rsidR="00DC6408">
        <w:rPr>
          <w:sz w:val="24"/>
          <w:szCs w:val="24"/>
        </w:rPr>
        <w:t>Bolla</w:t>
      </w:r>
      <w:proofErr w:type="spellEnd"/>
    </w:p>
    <w:p w14:paraId="60C4CFB4" w14:textId="08DCA07B" w:rsidR="00AB05FD" w:rsidRDefault="00000000">
      <w:pPr>
        <w:pStyle w:val="ListParagraph"/>
        <w:numPr>
          <w:ilvl w:val="0"/>
          <w:numId w:val="7"/>
        </w:numPr>
        <w:spacing w:line="480" w:lineRule="auto"/>
        <w:rPr>
          <w:sz w:val="24"/>
          <w:szCs w:val="24"/>
        </w:rPr>
      </w:pPr>
      <w:r>
        <w:rPr>
          <w:sz w:val="24"/>
          <w:szCs w:val="24"/>
        </w:rPr>
        <w:t xml:space="preserve">    Model deployment: </w:t>
      </w:r>
      <w:r w:rsidR="00DC6408">
        <w:rPr>
          <w:sz w:val="24"/>
          <w:szCs w:val="24"/>
        </w:rPr>
        <w:t xml:space="preserve">Sumanth </w:t>
      </w:r>
      <w:proofErr w:type="spellStart"/>
      <w:r w:rsidR="00DC6408">
        <w:rPr>
          <w:sz w:val="24"/>
          <w:szCs w:val="24"/>
        </w:rPr>
        <w:t>Dasari</w:t>
      </w:r>
      <w:proofErr w:type="spellEnd"/>
    </w:p>
    <w:p w14:paraId="79612014" w14:textId="77777777" w:rsidR="00AB05FD" w:rsidRDefault="00AB05FD">
      <w:pPr>
        <w:spacing w:line="480" w:lineRule="auto"/>
        <w:rPr>
          <w:sz w:val="24"/>
          <w:szCs w:val="24"/>
        </w:rPr>
      </w:pPr>
    </w:p>
    <w:p w14:paraId="1E188A7E" w14:textId="77777777" w:rsidR="00AB05FD" w:rsidRDefault="00000000">
      <w:pPr>
        <w:spacing w:line="480" w:lineRule="auto"/>
        <w:rPr>
          <w:b/>
          <w:bCs/>
          <w:sz w:val="24"/>
          <w:szCs w:val="24"/>
        </w:rPr>
      </w:pPr>
      <w:r>
        <w:rPr>
          <w:b/>
          <w:bCs/>
          <w:sz w:val="24"/>
          <w:szCs w:val="24"/>
        </w:rPr>
        <w:t>Work to be completed:</w:t>
      </w:r>
    </w:p>
    <w:p w14:paraId="2E85B48E" w14:textId="77777777" w:rsidR="00AB05FD" w:rsidRDefault="00AB05FD">
      <w:pPr>
        <w:spacing w:line="480" w:lineRule="auto"/>
        <w:rPr>
          <w:sz w:val="24"/>
          <w:szCs w:val="24"/>
        </w:rPr>
      </w:pPr>
    </w:p>
    <w:p w14:paraId="5A6C6894" w14:textId="4EC6B4C7" w:rsidR="00AB05FD" w:rsidRDefault="00000000">
      <w:pPr>
        <w:pStyle w:val="ListParagraph"/>
        <w:numPr>
          <w:ilvl w:val="0"/>
          <w:numId w:val="6"/>
        </w:numPr>
        <w:spacing w:line="480" w:lineRule="auto"/>
        <w:rPr>
          <w:sz w:val="24"/>
          <w:szCs w:val="24"/>
        </w:rPr>
      </w:pPr>
      <w:r>
        <w:rPr>
          <w:sz w:val="24"/>
          <w:szCs w:val="24"/>
        </w:rPr>
        <w:t xml:space="preserve">    Refine feature engineering: </w:t>
      </w:r>
      <w:r w:rsidR="00DC6408">
        <w:rPr>
          <w:sz w:val="24"/>
          <w:szCs w:val="24"/>
        </w:rPr>
        <w:t xml:space="preserve">Sai </w:t>
      </w:r>
      <w:proofErr w:type="spellStart"/>
      <w:r w:rsidR="00DC6408">
        <w:rPr>
          <w:sz w:val="24"/>
          <w:szCs w:val="24"/>
        </w:rPr>
        <w:t>Phani</w:t>
      </w:r>
      <w:proofErr w:type="spellEnd"/>
      <w:r w:rsidR="00DC6408">
        <w:rPr>
          <w:sz w:val="24"/>
          <w:szCs w:val="24"/>
        </w:rPr>
        <w:t xml:space="preserve"> Teja </w:t>
      </w:r>
      <w:proofErr w:type="spellStart"/>
      <w:r w:rsidR="00DC6408">
        <w:rPr>
          <w:sz w:val="24"/>
          <w:szCs w:val="24"/>
        </w:rPr>
        <w:t>Chilukuri</w:t>
      </w:r>
      <w:proofErr w:type="spellEnd"/>
      <w:r w:rsidR="00DC6408">
        <w:rPr>
          <w:sz w:val="24"/>
          <w:szCs w:val="24"/>
        </w:rPr>
        <w:t xml:space="preserve"> &amp; Sai Yashwanth Reddy Gujjula</w:t>
      </w:r>
    </w:p>
    <w:p w14:paraId="0BF4CA10" w14:textId="65B3CF6C" w:rsidR="00AB05FD" w:rsidRDefault="00000000">
      <w:pPr>
        <w:pStyle w:val="ListParagraph"/>
        <w:numPr>
          <w:ilvl w:val="0"/>
          <w:numId w:val="6"/>
        </w:numPr>
        <w:spacing w:line="480" w:lineRule="auto"/>
        <w:rPr>
          <w:sz w:val="24"/>
          <w:szCs w:val="24"/>
        </w:rPr>
      </w:pPr>
      <w:r>
        <w:rPr>
          <w:sz w:val="24"/>
          <w:szCs w:val="24"/>
        </w:rPr>
        <w:t xml:space="preserve">    Optimize machine learning models: </w:t>
      </w:r>
      <w:r w:rsidR="00DC6408">
        <w:rPr>
          <w:sz w:val="24"/>
          <w:szCs w:val="24"/>
        </w:rPr>
        <w:t xml:space="preserve">Naveen </w:t>
      </w:r>
      <w:proofErr w:type="spellStart"/>
      <w:r w:rsidR="00DC6408">
        <w:rPr>
          <w:sz w:val="24"/>
          <w:szCs w:val="24"/>
        </w:rPr>
        <w:t>Bolla</w:t>
      </w:r>
      <w:proofErr w:type="spellEnd"/>
    </w:p>
    <w:p w14:paraId="48F8888D" w14:textId="7E27C273" w:rsidR="00AB05FD" w:rsidRDefault="00000000">
      <w:pPr>
        <w:pStyle w:val="ListParagraph"/>
        <w:numPr>
          <w:ilvl w:val="0"/>
          <w:numId w:val="6"/>
        </w:numPr>
        <w:spacing w:line="480" w:lineRule="auto"/>
        <w:rPr>
          <w:sz w:val="24"/>
          <w:szCs w:val="24"/>
        </w:rPr>
      </w:pPr>
      <w:r>
        <w:rPr>
          <w:sz w:val="24"/>
          <w:szCs w:val="24"/>
        </w:rPr>
        <w:t xml:space="preserve">    Improve model deployment process: </w:t>
      </w:r>
      <w:r w:rsidR="00DC6408">
        <w:rPr>
          <w:sz w:val="24"/>
          <w:szCs w:val="24"/>
        </w:rPr>
        <w:t xml:space="preserve">Sumanth </w:t>
      </w:r>
      <w:proofErr w:type="spellStart"/>
      <w:r w:rsidR="00DC6408">
        <w:rPr>
          <w:sz w:val="24"/>
          <w:szCs w:val="24"/>
        </w:rPr>
        <w:t>Dasari</w:t>
      </w:r>
      <w:proofErr w:type="spellEnd"/>
    </w:p>
    <w:p w14:paraId="019B60AB" w14:textId="77777777" w:rsidR="00AB05FD" w:rsidRDefault="00AB05FD">
      <w:pPr>
        <w:spacing w:line="480" w:lineRule="auto"/>
        <w:rPr>
          <w:sz w:val="24"/>
          <w:szCs w:val="24"/>
        </w:rPr>
      </w:pPr>
    </w:p>
    <w:p w14:paraId="62F45587" w14:textId="77777777" w:rsidR="00DC6408" w:rsidRDefault="00DC6408">
      <w:pPr>
        <w:spacing w:line="480" w:lineRule="auto"/>
        <w:rPr>
          <w:b/>
          <w:bCs/>
          <w:sz w:val="24"/>
          <w:szCs w:val="24"/>
        </w:rPr>
      </w:pPr>
    </w:p>
    <w:p w14:paraId="60637E05" w14:textId="77777777" w:rsidR="00DC6408" w:rsidRDefault="00DC6408">
      <w:pPr>
        <w:spacing w:line="480" w:lineRule="auto"/>
        <w:rPr>
          <w:b/>
          <w:bCs/>
          <w:sz w:val="24"/>
          <w:szCs w:val="24"/>
        </w:rPr>
      </w:pPr>
    </w:p>
    <w:p w14:paraId="1A4F066B" w14:textId="77777777" w:rsidR="00DC6408" w:rsidRDefault="00DC6408">
      <w:pPr>
        <w:spacing w:line="480" w:lineRule="auto"/>
        <w:rPr>
          <w:b/>
          <w:bCs/>
          <w:sz w:val="24"/>
          <w:szCs w:val="24"/>
        </w:rPr>
      </w:pPr>
    </w:p>
    <w:p w14:paraId="42330822" w14:textId="77777777" w:rsidR="00832A8F" w:rsidRDefault="00832A8F">
      <w:pPr>
        <w:spacing w:line="480" w:lineRule="auto"/>
        <w:rPr>
          <w:b/>
          <w:bCs/>
          <w:sz w:val="24"/>
          <w:szCs w:val="24"/>
        </w:rPr>
      </w:pPr>
    </w:p>
    <w:p w14:paraId="40D8329F" w14:textId="49CFC12F" w:rsidR="00AB05FD" w:rsidRDefault="00000000">
      <w:pPr>
        <w:spacing w:line="480" w:lineRule="auto"/>
        <w:rPr>
          <w:b/>
          <w:bCs/>
          <w:sz w:val="24"/>
          <w:szCs w:val="24"/>
        </w:rPr>
      </w:pPr>
      <w:r>
        <w:rPr>
          <w:b/>
          <w:bCs/>
          <w:sz w:val="24"/>
          <w:szCs w:val="24"/>
        </w:rPr>
        <w:t>Concerns:</w:t>
      </w:r>
    </w:p>
    <w:p w14:paraId="411AE7F0" w14:textId="77777777" w:rsidR="00AB05FD" w:rsidRDefault="00AB05FD">
      <w:pPr>
        <w:spacing w:line="480" w:lineRule="auto"/>
        <w:rPr>
          <w:sz w:val="24"/>
          <w:szCs w:val="24"/>
        </w:rPr>
      </w:pPr>
    </w:p>
    <w:p w14:paraId="4040AFE3" w14:textId="77777777" w:rsidR="00AB05FD" w:rsidRDefault="00000000">
      <w:pPr>
        <w:spacing w:line="480" w:lineRule="auto"/>
        <w:rPr>
          <w:sz w:val="24"/>
          <w:szCs w:val="24"/>
        </w:rPr>
      </w:pPr>
      <w:r>
        <w:rPr>
          <w:sz w:val="24"/>
          <w:szCs w:val="24"/>
        </w:rPr>
        <w:t xml:space="preserve">    We encountered some issues with missing values in the dataset, but we were able to resolve them through data preprocessing.</w:t>
      </w:r>
    </w:p>
    <w:p w14:paraId="0CA87F2B" w14:textId="77777777" w:rsidR="00AB05FD" w:rsidRDefault="00000000">
      <w:pPr>
        <w:spacing w:line="480" w:lineRule="auto"/>
        <w:rPr>
          <w:sz w:val="24"/>
          <w:szCs w:val="24"/>
        </w:rPr>
      </w:pPr>
      <w:r>
        <w:rPr>
          <w:sz w:val="24"/>
          <w:szCs w:val="24"/>
        </w:rPr>
        <w:t xml:space="preserve">    We also encountered some issues with overfitting when training the machine learning models, but we were able to address them through hyperparameter tuning.</w:t>
      </w:r>
    </w:p>
    <w:p w14:paraId="37235715" w14:textId="77777777" w:rsidR="00AB05FD" w:rsidRDefault="00AB05FD">
      <w:pPr>
        <w:spacing w:line="480" w:lineRule="auto"/>
        <w:rPr>
          <w:sz w:val="24"/>
          <w:szCs w:val="24"/>
        </w:rPr>
      </w:pPr>
    </w:p>
    <w:p w14:paraId="61D09EE3" w14:textId="77777777" w:rsidR="00AB05FD" w:rsidRDefault="00AB05FD">
      <w:pPr>
        <w:spacing w:line="480" w:lineRule="auto"/>
        <w:rPr>
          <w:b/>
          <w:bCs/>
          <w:sz w:val="24"/>
          <w:szCs w:val="24"/>
        </w:rPr>
      </w:pPr>
    </w:p>
    <w:p w14:paraId="1B6C57A3" w14:textId="77777777" w:rsidR="00AB05FD" w:rsidRDefault="00AB05FD">
      <w:pPr>
        <w:spacing w:line="480" w:lineRule="auto"/>
        <w:rPr>
          <w:b/>
          <w:bCs/>
          <w:sz w:val="24"/>
          <w:szCs w:val="24"/>
        </w:rPr>
      </w:pPr>
    </w:p>
    <w:p w14:paraId="266AD4A5" w14:textId="77777777" w:rsidR="00AB05FD" w:rsidRDefault="00AB05FD">
      <w:pPr>
        <w:spacing w:line="480" w:lineRule="auto"/>
        <w:rPr>
          <w:b/>
          <w:bCs/>
          <w:sz w:val="24"/>
          <w:szCs w:val="24"/>
        </w:rPr>
      </w:pPr>
    </w:p>
    <w:p w14:paraId="6B6C7BE8" w14:textId="77777777" w:rsidR="00AB05FD" w:rsidRDefault="00AB05FD">
      <w:pPr>
        <w:spacing w:line="480" w:lineRule="auto"/>
        <w:rPr>
          <w:b/>
          <w:bCs/>
          <w:sz w:val="24"/>
          <w:szCs w:val="24"/>
        </w:rPr>
      </w:pPr>
    </w:p>
    <w:p w14:paraId="3BDA5570" w14:textId="77777777" w:rsidR="00AB05FD" w:rsidRDefault="00AB05FD">
      <w:pPr>
        <w:spacing w:line="480" w:lineRule="auto"/>
        <w:rPr>
          <w:b/>
          <w:bCs/>
          <w:sz w:val="24"/>
          <w:szCs w:val="24"/>
        </w:rPr>
      </w:pPr>
    </w:p>
    <w:p w14:paraId="420C81BA" w14:textId="77777777" w:rsidR="00AB05FD" w:rsidRDefault="00AB05FD">
      <w:pPr>
        <w:spacing w:line="480" w:lineRule="auto"/>
        <w:rPr>
          <w:b/>
          <w:bCs/>
          <w:sz w:val="24"/>
          <w:szCs w:val="24"/>
        </w:rPr>
      </w:pPr>
    </w:p>
    <w:p w14:paraId="74D9A6D1" w14:textId="77777777" w:rsidR="00AB05FD" w:rsidRDefault="00AB05FD">
      <w:pPr>
        <w:spacing w:line="480" w:lineRule="auto"/>
        <w:rPr>
          <w:b/>
          <w:bCs/>
          <w:sz w:val="24"/>
          <w:szCs w:val="24"/>
        </w:rPr>
      </w:pPr>
    </w:p>
    <w:p w14:paraId="651DE073" w14:textId="77777777" w:rsidR="00301975" w:rsidRDefault="00301975">
      <w:pPr>
        <w:spacing w:line="480" w:lineRule="auto"/>
        <w:rPr>
          <w:b/>
          <w:bCs/>
          <w:sz w:val="24"/>
          <w:szCs w:val="24"/>
        </w:rPr>
      </w:pPr>
    </w:p>
    <w:p w14:paraId="041E055C" w14:textId="77777777" w:rsidR="00301975" w:rsidRDefault="00301975">
      <w:pPr>
        <w:spacing w:line="480" w:lineRule="auto"/>
        <w:rPr>
          <w:b/>
          <w:bCs/>
          <w:sz w:val="24"/>
          <w:szCs w:val="24"/>
        </w:rPr>
      </w:pPr>
    </w:p>
    <w:p w14:paraId="03BB33BF" w14:textId="77777777" w:rsidR="00301975" w:rsidRDefault="00301975">
      <w:pPr>
        <w:spacing w:line="480" w:lineRule="auto"/>
        <w:rPr>
          <w:b/>
          <w:bCs/>
          <w:sz w:val="24"/>
          <w:szCs w:val="24"/>
        </w:rPr>
      </w:pPr>
    </w:p>
    <w:p w14:paraId="5CE18F7E" w14:textId="0EC0564B" w:rsidR="00AB05FD" w:rsidRDefault="00000000">
      <w:pPr>
        <w:spacing w:line="480" w:lineRule="auto"/>
        <w:rPr>
          <w:sz w:val="24"/>
          <w:szCs w:val="24"/>
        </w:rPr>
      </w:pPr>
      <w:r>
        <w:rPr>
          <w:b/>
          <w:bCs/>
          <w:sz w:val="24"/>
          <w:szCs w:val="24"/>
        </w:rPr>
        <w:t>Bibliography</w:t>
      </w:r>
    </w:p>
    <w:p w14:paraId="544AC072" w14:textId="77777777" w:rsidR="00AB05FD" w:rsidRDefault="00000000">
      <w:pPr>
        <w:pStyle w:val="ListParagraph"/>
        <w:numPr>
          <w:ilvl w:val="0"/>
          <w:numId w:val="5"/>
        </w:numPr>
        <w:spacing w:line="480" w:lineRule="auto"/>
        <w:rPr>
          <w:sz w:val="24"/>
          <w:szCs w:val="24"/>
        </w:rPr>
      </w:pPr>
      <w:r>
        <w:rPr>
          <w:sz w:val="24"/>
          <w:szCs w:val="24"/>
        </w:rPr>
        <w:t xml:space="preserve">    </w:t>
      </w:r>
      <w:proofErr w:type="spellStart"/>
      <w:r>
        <w:rPr>
          <w:sz w:val="24"/>
          <w:szCs w:val="24"/>
        </w:rPr>
        <w:t>Pedregosa</w:t>
      </w:r>
      <w:proofErr w:type="spellEnd"/>
      <w:r>
        <w:rPr>
          <w:sz w:val="24"/>
          <w:szCs w:val="24"/>
        </w:rPr>
        <w:t xml:space="preserve">, F., </w:t>
      </w:r>
      <w:proofErr w:type="spellStart"/>
      <w:r>
        <w:rPr>
          <w:sz w:val="24"/>
          <w:szCs w:val="24"/>
        </w:rPr>
        <w:t>Varoquaux</w:t>
      </w:r>
      <w:proofErr w:type="spellEnd"/>
      <w:r>
        <w:rPr>
          <w:sz w:val="24"/>
          <w:szCs w:val="24"/>
        </w:rPr>
        <w:t xml:space="preserve">, G., </w:t>
      </w:r>
      <w:proofErr w:type="spellStart"/>
      <w:r>
        <w:rPr>
          <w:sz w:val="24"/>
          <w:szCs w:val="24"/>
        </w:rPr>
        <w:t>Gramfort</w:t>
      </w:r>
      <w:proofErr w:type="spellEnd"/>
      <w:r>
        <w:rPr>
          <w:sz w:val="24"/>
          <w:szCs w:val="24"/>
        </w:rPr>
        <w:t xml:space="preserve">, A., Michel, V., </w:t>
      </w:r>
      <w:proofErr w:type="spellStart"/>
      <w:r>
        <w:rPr>
          <w:sz w:val="24"/>
          <w:szCs w:val="24"/>
        </w:rPr>
        <w:t>Thirion</w:t>
      </w:r>
      <w:proofErr w:type="spellEnd"/>
      <w:r>
        <w:rPr>
          <w:sz w:val="24"/>
          <w:szCs w:val="24"/>
        </w:rPr>
        <w:t xml:space="preserve">, B., Grisel, O., ... &amp; </w:t>
      </w:r>
      <w:proofErr w:type="spellStart"/>
      <w:r>
        <w:rPr>
          <w:sz w:val="24"/>
          <w:szCs w:val="24"/>
        </w:rPr>
        <w:t>Vanderplas</w:t>
      </w:r>
      <w:proofErr w:type="spellEnd"/>
      <w:r>
        <w:rPr>
          <w:sz w:val="24"/>
          <w:szCs w:val="24"/>
        </w:rPr>
        <w:t>, J. (2011). Scikit-learn: Machine learning in Python. Journal of Machine Learning Research, 12(Oct), 2825-2830.</w:t>
      </w:r>
    </w:p>
    <w:p w14:paraId="52C5AFED" w14:textId="77777777" w:rsidR="00AB05FD" w:rsidRDefault="00000000">
      <w:pPr>
        <w:pStyle w:val="ListParagraph"/>
        <w:numPr>
          <w:ilvl w:val="0"/>
          <w:numId w:val="5"/>
        </w:numPr>
        <w:spacing w:line="480" w:lineRule="auto"/>
        <w:rPr>
          <w:sz w:val="24"/>
          <w:szCs w:val="24"/>
        </w:rPr>
      </w:pPr>
      <w:r>
        <w:rPr>
          <w:sz w:val="24"/>
          <w:szCs w:val="24"/>
        </w:rPr>
        <w:t xml:space="preserve">    Chen, T., &amp; </w:t>
      </w:r>
      <w:proofErr w:type="spellStart"/>
      <w:r>
        <w:rPr>
          <w:sz w:val="24"/>
          <w:szCs w:val="24"/>
        </w:rPr>
        <w:t>Guestrin</w:t>
      </w:r>
      <w:proofErr w:type="spellEnd"/>
      <w:r>
        <w:rPr>
          <w:sz w:val="24"/>
          <w:szCs w:val="24"/>
        </w:rPr>
        <w:t xml:space="preserve">, C. (2016). </w:t>
      </w:r>
      <w:proofErr w:type="spellStart"/>
      <w:r>
        <w:rPr>
          <w:sz w:val="24"/>
          <w:szCs w:val="24"/>
        </w:rPr>
        <w:t>Xgboost</w:t>
      </w:r>
      <w:proofErr w:type="spellEnd"/>
      <w:r>
        <w:rPr>
          <w:sz w:val="24"/>
          <w:szCs w:val="24"/>
        </w:rPr>
        <w:t xml:space="preserve">: A scalable tree boosting system. In Proceedings of the 22nd </w:t>
      </w:r>
      <w:proofErr w:type="spellStart"/>
      <w:r>
        <w:rPr>
          <w:sz w:val="24"/>
          <w:szCs w:val="24"/>
        </w:rPr>
        <w:t>acm</w:t>
      </w:r>
      <w:proofErr w:type="spellEnd"/>
      <w:r>
        <w:rPr>
          <w:sz w:val="24"/>
          <w:szCs w:val="24"/>
        </w:rPr>
        <w:t xml:space="preserve"> </w:t>
      </w:r>
      <w:proofErr w:type="spellStart"/>
      <w:r>
        <w:rPr>
          <w:sz w:val="24"/>
          <w:szCs w:val="24"/>
        </w:rPr>
        <w:t>sigkdd</w:t>
      </w:r>
      <w:proofErr w:type="spellEnd"/>
      <w:r>
        <w:rPr>
          <w:sz w:val="24"/>
          <w:szCs w:val="24"/>
        </w:rPr>
        <w:t xml:space="preserve"> international conference on knowledge discovery and data mining (pp. 785-794).</w:t>
      </w:r>
    </w:p>
    <w:p w14:paraId="04FB0120" w14:textId="77777777" w:rsidR="00AB05FD" w:rsidRDefault="00000000">
      <w:pPr>
        <w:pStyle w:val="ListParagraph"/>
        <w:numPr>
          <w:ilvl w:val="0"/>
          <w:numId w:val="5"/>
        </w:numPr>
        <w:spacing w:line="480" w:lineRule="auto"/>
        <w:rPr>
          <w:sz w:val="24"/>
          <w:szCs w:val="24"/>
        </w:rPr>
      </w:pPr>
      <w:r>
        <w:rPr>
          <w:sz w:val="24"/>
          <w:szCs w:val="24"/>
        </w:rPr>
        <w:t xml:space="preserve">    </w:t>
      </w:r>
      <w:proofErr w:type="spellStart"/>
      <w:r>
        <w:rPr>
          <w:sz w:val="24"/>
          <w:szCs w:val="24"/>
        </w:rPr>
        <w:t>Breiman</w:t>
      </w:r>
      <w:proofErr w:type="spellEnd"/>
      <w:r>
        <w:rPr>
          <w:sz w:val="24"/>
          <w:szCs w:val="24"/>
        </w:rPr>
        <w:t>, L. (2001). Random forests. Machine learning</w:t>
      </w:r>
    </w:p>
    <w:p w14:paraId="2C66DCED" w14:textId="77777777" w:rsidR="00AB05FD" w:rsidRDefault="00AB05FD">
      <w:pPr>
        <w:spacing w:line="480" w:lineRule="auto"/>
        <w:rPr>
          <w:sz w:val="24"/>
          <w:szCs w:val="24"/>
        </w:rPr>
      </w:pPr>
    </w:p>
    <w:p w14:paraId="013641B3" w14:textId="77777777" w:rsidR="00AB05FD" w:rsidRDefault="00AB05FD">
      <w:pPr>
        <w:spacing w:line="480" w:lineRule="auto"/>
        <w:rPr>
          <w:sz w:val="24"/>
          <w:szCs w:val="24"/>
        </w:rPr>
      </w:pPr>
    </w:p>
    <w:sectPr w:rsidR="00AB05FD">
      <w:headerReference w:type="default" r:id="rId7"/>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CE917" w14:textId="77777777" w:rsidR="00A249F3" w:rsidRDefault="00A249F3">
      <w:pPr>
        <w:spacing w:after="0" w:line="240" w:lineRule="auto"/>
      </w:pPr>
      <w:r>
        <w:separator/>
      </w:r>
    </w:p>
  </w:endnote>
  <w:endnote w:type="continuationSeparator" w:id="0">
    <w:p w14:paraId="50878E18" w14:textId="77777777" w:rsidR="00A249F3" w:rsidRDefault="00A24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8D5A5" w14:textId="77777777" w:rsidR="00AB05FD" w:rsidRDefault="00000000">
    <w:pPr>
      <w:pStyle w:val="Header"/>
      <w:jc w:val="center"/>
    </w:pP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2A10E" w14:textId="77777777" w:rsidR="00A249F3" w:rsidRDefault="00A249F3">
      <w:pPr>
        <w:spacing w:after="0" w:line="240" w:lineRule="auto"/>
      </w:pPr>
      <w:r>
        <w:separator/>
      </w:r>
    </w:p>
  </w:footnote>
  <w:footnote w:type="continuationSeparator" w:id="0">
    <w:p w14:paraId="0AA7EF3D" w14:textId="77777777" w:rsidR="00A249F3" w:rsidRDefault="00A249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328D3" w14:textId="77777777" w:rsidR="00AB05FD" w:rsidRDefault="00AB05FD">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 w15:restartNumberingAfterBreak="0">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C8D549CB"/>
    <w:lvl w:ilvl="0" w:tplc="04090013">
      <w:start w:val="1"/>
      <w:numFmt w:val="upperRoman"/>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4" w15:restartNumberingAfterBreak="0">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BF17FC"/>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16cid:durableId="1997370729">
    <w:abstractNumId w:val="6"/>
  </w:num>
  <w:num w:numId="2" w16cid:durableId="140730416">
    <w:abstractNumId w:val="0"/>
  </w:num>
  <w:num w:numId="3" w16cid:durableId="1953129403">
    <w:abstractNumId w:val="1"/>
  </w:num>
  <w:num w:numId="4" w16cid:durableId="565649370">
    <w:abstractNumId w:val="2"/>
  </w:num>
  <w:num w:numId="5" w16cid:durableId="712463332">
    <w:abstractNumId w:val="3"/>
  </w:num>
  <w:num w:numId="6" w16cid:durableId="809908211">
    <w:abstractNumId w:val="4"/>
  </w:num>
  <w:num w:numId="7" w16cid:durableId="3506884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5FD"/>
    <w:rsid w:val="000D1CAB"/>
    <w:rsid w:val="001B1477"/>
    <w:rsid w:val="00301975"/>
    <w:rsid w:val="00313930"/>
    <w:rsid w:val="003E6E7D"/>
    <w:rsid w:val="003F0C46"/>
    <w:rsid w:val="00561B0B"/>
    <w:rsid w:val="00672AF7"/>
    <w:rsid w:val="008153CA"/>
    <w:rsid w:val="00832A8F"/>
    <w:rsid w:val="00836B23"/>
    <w:rsid w:val="009C40F0"/>
    <w:rsid w:val="00A151AC"/>
    <w:rsid w:val="00A249F3"/>
    <w:rsid w:val="00AB05FD"/>
    <w:rsid w:val="00BE15D7"/>
    <w:rsid w:val="00CC7106"/>
    <w:rsid w:val="00DC6408"/>
    <w:rsid w:val="00F100B6"/>
    <w:rsid w:val="00FC133E"/>
    <w:rsid w:val="00FE0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CC803F"/>
  <w15:docId w15:val="{FDFC5C3C-7C7C-0847-9A20-C5E9718C8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320"/>
        <w:tab w:val="right" w:pos="8640"/>
      </w:tabs>
      <w:spacing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1560</Words>
  <Characters>8552</Characters>
  <Application>Microsoft Office Word</Application>
  <DocSecurity>0</DocSecurity>
  <Lines>316</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 KG7h</dc:creator>
  <cp:lastModifiedBy>Sai Yashwanth Reddy Gujjula</cp:lastModifiedBy>
  <cp:revision>2</cp:revision>
  <dcterms:created xsi:type="dcterms:W3CDTF">2023-04-18T02:25:00Z</dcterms:created>
  <dcterms:modified xsi:type="dcterms:W3CDTF">2023-04-18T02:25:00Z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b58318b211ed4194870edbcfcf23dc99</vt:lpwstr>
  </property>
</Properties>
</file>